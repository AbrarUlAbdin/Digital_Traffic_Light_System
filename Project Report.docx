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sz w:val="2"/>
          <w:szCs w:val="20"/>
        </w:rPr>
        <w:id w:val="2084409501"/>
        <w:docPartObj>
          <w:docPartGallery w:val="Cover Pages"/>
          <w:docPartUnique/>
        </w:docPartObj>
      </w:sdtPr>
      <w:sdtEndPr>
        <w:rPr>
          <w:b/>
          <w:spacing w:val="-2"/>
          <w:sz w:val="24"/>
          <w:szCs w:val="24"/>
        </w:rPr>
      </w:sdtEndPr>
      <w:sdtContent>
        <w:p w14:paraId="3C4A2C07" w14:textId="77777777" w:rsidR="002616B0" w:rsidRPr="009527D5" w:rsidRDefault="002616B0">
          <w:pPr>
            <w:pStyle w:val="NoSpacing"/>
            <w:rPr>
              <w:rFonts w:ascii="Times New Roman" w:hAnsi="Times New Roman" w:cs="Times New Roman"/>
              <w:sz w:val="2"/>
            </w:rPr>
          </w:pPr>
        </w:p>
        <w:p w14:paraId="0487D533" w14:textId="77777777" w:rsidR="002616B0" w:rsidRPr="009527D5" w:rsidRDefault="002616B0">
          <w:r w:rsidRPr="009527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02015E7F" wp14:editId="0992E79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3BD2FC8" w14:textId="77777777" w:rsidR="002616B0" w:rsidRDefault="002616B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DIGITAL TRAFFIC LIGHT SYSTEM</w:t>
                                    </w:r>
                                  </w:p>
                                </w:sdtContent>
                              </w:sdt>
                              <w:p w14:paraId="4BDEF72E" w14:textId="77777777" w:rsidR="002616B0" w:rsidRDefault="00C05006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8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87F" w:rsidRPr="00F62D96">
                                      <w:rPr>
                                        <w:color w:val="4F81BD" w:themeColor="accent1"/>
                                        <w:sz w:val="28"/>
                                        <w:szCs w:val="36"/>
                                      </w:rPr>
                                      <w:t>BASIC ELECTRONICS LAB</w:t>
                                    </w:r>
                                  </w:sdtContent>
                                </w:sdt>
                                <w:r w:rsidR="002616B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3BD6C4A" w14:textId="77777777" w:rsidR="002616B0" w:rsidRDefault="002616B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2015E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59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3BD2FC8" w14:textId="77777777" w:rsidR="002616B0" w:rsidRDefault="002616B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DIGITAL TRAFFIC LIGHT SYSTEM</w:t>
                              </w:r>
                            </w:p>
                          </w:sdtContent>
                        </w:sdt>
                        <w:p w14:paraId="4BDEF72E" w14:textId="77777777" w:rsidR="002616B0" w:rsidRDefault="00C05006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8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B187F" w:rsidRPr="00F62D96">
                                <w:rPr>
                                  <w:color w:val="4F81BD" w:themeColor="accent1"/>
                                  <w:sz w:val="28"/>
                                  <w:szCs w:val="36"/>
                                </w:rPr>
                                <w:t>BASIC ELECTRONICS LAB</w:t>
                              </w:r>
                            </w:sdtContent>
                          </w:sdt>
                          <w:r w:rsidR="002616B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3BD6C4A" w14:textId="77777777" w:rsidR="002616B0" w:rsidRDefault="002616B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527D5"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4896" behindDoc="1" locked="0" layoutInCell="1" allowOverlap="1" wp14:anchorId="63CC0B5D" wp14:editId="25DCC8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D796AE5" id="Group 2" o:spid="_x0000_s1026" style="position:absolute;margin-left:0;margin-top:0;width:432.65pt;height:448.55pt;z-index:-2516515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527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2200782D" wp14:editId="070F13A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D9DEF0" w14:textId="77777777" w:rsidR="002616B0" w:rsidRPr="001D569C" w:rsidRDefault="00C05006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2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5B44" w:rsidRPr="001D569C">
                                      <w:rPr>
                                        <w:color w:val="4F81BD" w:themeColor="accent1"/>
                                        <w:sz w:val="32"/>
                                        <w:szCs w:val="36"/>
                                      </w:rPr>
                                      <w:t>PROJECT REPORT BY: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2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4A4F77" w14:textId="77777777" w:rsidR="002616B0" w:rsidRPr="001D569C" w:rsidRDefault="002E5B44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2"/>
                                        <w:szCs w:val="36"/>
                                      </w:rPr>
                                    </w:pPr>
                                    <w:r w:rsidRPr="001D569C">
                                      <w:rPr>
                                        <w:color w:val="4F81BD" w:themeColor="accent1"/>
                                        <w:sz w:val="32"/>
                                        <w:szCs w:val="36"/>
                                      </w:rPr>
                                      <w:t>Abrar Ul Abdin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00782D" id="Text Box 69" o:spid="_x0000_s1027" type="#_x0000_t202" style="position:absolute;margin-left:0;margin-top:0;width:468pt;height:29.5pt;z-index:25166387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AD9DEF0" w14:textId="77777777" w:rsidR="002616B0" w:rsidRPr="001D569C" w:rsidRDefault="00C05006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2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5B44" w:rsidRPr="001D569C">
                                <w:rPr>
                                  <w:color w:val="4F81BD" w:themeColor="accent1"/>
                                  <w:sz w:val="32"/>
                                  <w:szCs w:val="36"/>
                                </w:rPr>
                                <w:t>PROJECT REPORT BY: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2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34A4F77" w14:textId="77777777" w:rsidR="002616B0" w:rsidRPr="001D569C" w:rsidRDefault="002E5B44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2"/>
                                  <w:szCs w:val="36"/>
                                </w:rPr>
                              </w:pPr>
                              <w:r w:rsidRPr="001D569C">
                                <w:rPr>
                                  <w:color w:val="4F81BD" w:themeColor="accent1"/>
                                  <w:sz w:val="32"/>
                                  <w:szCs w:val="36"/>
                                </w:rPr>
                                <w:t>Abrar Ul Abdin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A0AB208" w14:textId="77777777" w:rsidR="002616B0" w:rsidRPr="009527D5" w:rsidRDefault="002616B0">
          <w:pPr>
            <w:rPr>
              <w:b/>
              <w:spacing w:val="-2"/>
              <w:sz w:val="24"/>
              <w:szCs w:val="24"/>
            </w:rPr>
          </w:pPr>
          <w:r w:rsidRPr="009527D5">
            <w:rPr>
              <w:b/>
              <w:spacing w:val="-2"/>
              <w:sz w:val="24"/>
              <w:szCs w:val="24"/>
            </w:rPr>
            <w:br w:type="page"/>
          </w:r>
        </w:p>
      </w:sdtContent>
    </w:sdt>
    <w:p w14:paraId="375CD910" w14:textId="77777777" w:rsidR="00E03B4E" w:rsidRPr="009527D5" w:rsidRDefault="00E03B4E" w:rsidP="008A2B73">
      <w:pPr>
        <w:jc w:val="both"/>
        <w:rPr>
          <w:sz w:val="28"/>
        </w:rPr>
      </w:pPr>
    </w:p>
    <w:p w14:paraId="000013D5" w14:textId="77777777" w:rsidR="00E03B4E" w:rsidRPr="009527D5" w:rsidRDefault="00E03B4E" w:rsidP="000450B0">
      <w:pPr>
        <w:rPr>
          <w:sz w:val="28"/>
        </w:rPr>
      </w:pPr>
    </w:p>
    <w:p w14:paraId="1E057DC4" w14:textId="77777777" w:rsidR="003934C8" w:rsidRPr="00BA3612" w:rsidRDefault="00502E63" w:rsidP="000450B0">
      <w:pPr>
        <w:spacing w:before="24"/>
        <w:ind w:left="2972"/>
        <w:rPr>
          <w:sz w:val="36"/>
          <w:szCs w:val="28"/>
        </w:rPr>
      </w:pPr>
      <w:r w:rsidRPr="00BA3612">
        <w:rPr>
          <w:b/>
          <w:spacing w:val="-2"/>
          <w:sz w:val="36"/>
          <w:szCs w:val="28"/>
        </w:rPr>
        <w:t>TAB</w:t>
      </w:r>
      <w:r w:rsidRPr="00BA3612">
        <w:rPr>
          <w:b/>
          <w:spacing w:val="3"/>
          <w:sz w:val="36"/>
          <w:szCs w:val="28"/>
        </w:rPr>
        <w:t>L</w:t>
      </w:r>
      <w:r w:rsidRPr="00BA3612">
        <w:rPr>
          <w:b/>
          <w:sz w:val="36"/>
          <w:szCs w:val="28"/>
        </w:rPr>
        <w:t>E</w:t>
      </w:r>
      <w:r w:rsidRPr="00BA3612">
        <w:rPr>
          <w:b/>
          <w:spacing w:val="-2"/>
          <w:sz w:val="36"/>
          <w:szCs w:val="28"/>
        </w:rPr>
        <w:t xml:space="preserve"> </w:t>
      </w:r>
      <w:r w:rsidRPr="00BA3612">
        <w:rPr>
          <w:b/>
          <w:spacing w:val="2"/>
          <w:sz w:val="36"/>
          <w:szCs w:val="28"/>
        </w:rPr>
        <w:t>O</w:t>
      </w:r>
      <w:r w:rsidRPr="00BA3612">
        <w:rPr>
          <w:b/>
          <w:sz w:val="36"/>
          <w:szCs w:val="28"/>
        </w:rPr>
        <w:t>F</w:t>
      </w:r>
      <w:r w:rsidRPr="00BA3612">
        <w:rPr>
          <w:b/>
          <w:spacing w:val="-1"/>
          <w:sz w:val="36"/>
          <w:szCs w:val="28"/>
        </w:rPr>
        <w:t xml:space="preserve"> </w:t>
      </w:r>
      <w:r w:rsidRPr="00BA3612">
        <w:rPr>
          <w:b/>
          <w:spacing w:val="-2"/>
          <w:sz w:val="36"/>
          <w:szCs w:val="28"/>
        </w:rPr>
        <w:t>C</w:t>
      </w:r>
      <w:r w:rsidRPr="00BA3612">
        <w:rPr>
          <w:b/>
          <w:spacing w:val="2"/>
          <w:sz w:val="36"/>
          <w:szCs w:val="28"/>
        </w:rPr>
        <w:t>O</w:t>
      </w:r>
      <w:r w:rsidRPr="00BA3612">
        <w:rPr>
          <w:b/>
          <w:spacing w:val="3"/>
          <w:sz w:val="36"/>
          <w:szCs w:val="28"/>
        </w:rPr>
        <w:t>N</w:t>
      </w:r>
      <w:r w:rsidRPr="00BA3612">
        <w:rPr>
          <w:b/>
          <w:spacing w:val="-2"/>
          <w:sz w:val="36"/>
          <w:szCs w:val="28"/>
        </w:rPr>
        <w:t>TEN</w:t>
      </w:r>
      <w:r w:rsidRPr="00BA3612">
        <w:rPr>
          <w:b/>
          <w:sz w:val="36"/>
          <w:szCs w:val="28"/>
        </w:rPr>
        <w:t>T</w:t>
      </w:r>
    </w:p>
    <w:p w14:paraId="53B68233" w14:textId="77777777" w:rsidR="003934C8" w:rsidRPr="009527D5" w:rsidRDefault="003934C8" w:rsidP="000450B0">
      <w:pPr>
        <w:spacing w:before="3" w:line="120" w:lineRule="exact"/>
        <w:rPr>
          <w:sz w:val="13"/>
          <w:szCs w:val="13"/>
        </w:rPr>
      </w:pPr>
    </w:p>
    <w:p w14:paraId="1BADB66C" w14:textId="77777777" w:rsidR="003934C8" w:rsidRPr="009527D5" w:rsidRDefault="003934C8" w:rsidP="000450B0">
      <w:pPr>
        <w:spacing w:line="200" w:lineRule="exact"/>
      </w:pPr>
    </w:p>
    <w:p w14:paraId="723C032E" w14:textId="77777777" w:rsidR="003934C8" w:rsidRPr="009527D5" w:rsidRDefault="003934C8" w:rsidP="000450B0">
      <w:pPr>
        <w:spacing w:line="200" w:lineRule="exact"/>
      </w:pPr>
    </w:p>
    <w:p w14:paraId="0352F386" w14:textId="77777777" w:rsidR="003934C8" w:rsidRPr="009527D5" w:rsidRDefault="003934C8" w:rsidP="000450B0">
      <w:pPr>
        <w:spacing w:line="200" w:lineRule="exac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73"/>
        <w:gridCol w:w="1515"/>
      </w:tblGrid>
      <w:tr w:rsidR="003934C8" w:rsidRPr="009527D5" w14:paraId="41976CA6" w14:textId="77777777" w:rsidTr="000450B0">
        <w:trPr>
          <w:trHeight w:hRule="exact" w:val="780"/>
          <w:jc w:val="center"/>
        </w:trPr>
        <w:tc>
          <w:tcPr>
            <w:tcW w:w="7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5203E" w14:textId="77777777" w:rsidR="003934C8" w:rsidRPr="009527D5" w:rsidRDefault="003934C8" w:rsidP="000450B0">
            <w:pPr>
              <w:spacing w:line="120" w:lineRule="exact"/>
              <w:rPr>
                <w:sz w:val="12"/>
                <w:szCs w:val="12"/>
              </w:rPr>
            </w:pPr>
          </w:p>
          <w:p w14:paraId="7CC2A5B7" w14:textId="77777777" w:rsidR="003934C8" w:rsidRPr="009527D5" w:rsidRDefault="003934C8" w:rsidP="000450B0">
            <w:pPr>
              <w:spacing w:line="200" w:lineRule="exact"/>
            </w:pPr>
          </w:p>
          <w:p w14:paraId="525C615A" w14:textId="77777777" w:rsidR="003934C8" w:rsidRPr="009527D5" w:rsidRDefault="00502E63" w:rsidP="000450B0">
            <w:pPr>
              <w:ind w:left="3217" w:right="3179"/>
              <w:rPr>
                <w:sz w:val="24"/>
                <w:szCs w:val="24"/>
              </w:rPr>
            </w:pPr>
            <w:r w:rsidRPr="009527D5">
              <w:rPr>
                <w:b/>
                <w:spacing w:val="1"/>
                <w:sz w:val="24"/>
                <w:szCs w:val="24"/>
              </w:rPr>
              <w:t>C</w:t>
            </w:r>
            <w:r w:rsidRPr="009527D5">
              <w:rPr>
                <w:b/>
                <w:spacing w:val="-2"/>
                <w:sz w:val="24"/>
                <w:szCs w:val="24"/>
              </w:rPr>
              <w:t>O</w:t>
            </w:r>
            <w:r w:rsidRPr="009527D5">
              <w:rPr>
                <w:b/>
                <w:spacing w:val="1"/>
                <w:sz w:val="24"/>
                <w:szCs w:val="24"/>
              </w:rPr>
              <w:t>N</w:t>
            </w:r>
            <w:r w:rsidRPr="009527D5">
              <w:rPr>
                <w:b/>
                <w:sz w:val="24"/>
                <w:szCs w:val="24"/>
              </w:rPr>
              <w:t>TE</w:t>
            </w:r>
            <w:r w:rsidRPr="009527D5">
              <w:rPr>
                <w:b/>
                <w:spacing w:val="1"/>
                <w:sz w:val="24"/>
                <w:szCs w:val="24"/>
              </w:rPr>
              <w:t>N</w:t>
            </w:r>
            <w:r w:rsidRPr="009527D5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FADE9" w14:textId="77777777" w:rsidR="003934C8" w:rsidRPr="009527D5" w:rsidRDefault="003934C8" w:rsidP="000450B0">
            <w:pPr>
              <w:spacing w:before="8" w:line="100" w:lineRule="exact"/>
              <w:rPr>
                <w:sz w:val="11"/>
                <w:szCs w:val="11"/>
              </w:rPr>
            </w:pPr>
          </w:p>
          <w:p w14:paraId="1D8F92EC" w14:textId="77777777" w:rsidR="003934C8" w:rsidRPr="009527D5" w:rsidRDefault="003934C8" w:rsidP="000450B0">
            <w:pPr>
              <w:spacing w:line="200" w:lineRule="exact"/>
            </w:pPr>
          </w:p>
          <w:p w14:paraId="280421F5" w14:textId="77777777" w:rsidR="003934C8" w:rsidRPr="009527D5" w:rsidRDefault="00502E63" w:rsidP="000450B0">
            <w:pPr>
              <w:ind w:left="99"/>
              <w:rPr>
                <w:sz w:val="28"/>
                <w:szCs w:val="28"/>
              </w:rPr>
            </w:pPr>
            <w:r w:rsidRPr="009527D5">
              <w:rPr>
                <w:b/>
                <w:spacing w:val="-1"/>
                <w:sz w:val="28"/>
                <w:szCs w:val="28"/>
              </w:rPr>
              <w:t>P</w:t>
            </w:r>
            <w:r w:rsidRPr="009527D5">
              <w:rPr>
                <w:b/>
                <w:spacing w:val="-2"/>
                <w:sz w:val="28"/>
                <w:szCs w:val="28"/>
              </w:rPr>
              <w:t>A</w:t>
            </w:r>
            <w:r w:rsidRPr="009527D5">
              <w:rPr>
                <w:b/>
                <w:spacing w:val="2"/>
                <w:sz w:val="28"/>
                <w:szCs w:val="28"/>
              </w:rPr>
              <w:t>G</w:t>
            </w:r>
            <w:r w:rsidRPr="009527D5">
              <w:rPr>
                <w:b/>
                <w:sz w:val="28"/>
                <w:szCs w:val="28"/>
              </w:rPr>
              <w:t>E</w:t>
            </w:r>
            <w:r w:rsidRPr="009527D5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9527D5">
              <w:rPr>
                <w:b/>
                <w:sz w:val="28"/>
                <w:szCs w:val="28"/>
              </w:rPr>
              <w:t>#</w:t>
            </w:r>
          </w:p>
        </w:tc>
      </w:tr>
      <w:tr w:rsidR="003934C8" w:rsidRPr="009527D5" w14:paraId="797547CD" w14:textId="77777777" w:rsidTr="000450B0">
        <w:trPr>
          <w:trHeight w:hRule="exact" w:val="775"/>
          <w:jc w:val="center"/>
        </w:trPr>
        <w:tc>
          <w:tcPr>
            <w:tcW w:w="7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0026E" w14:textId="77777777" w:rsidR="003934C8" w:rsidRPr="009527D5" w:rsidRDefault="003934C8" w:rsidP="000450B0">
            <w:pPr>
              <w:spacing w:before="10" w:line="100" w:lineRule="exact"/>
              <w:rPr>
                <w:sz w:val="11"/>
                <w:szCs w:val="11"/>
              </w:rPr>
            </w:pPr>
          </w:p>
          <w:p w14:paraId="71DA25E7" w14:textId="77777777" w:rsidR="003934C8" w:rsidRPr="009527D5" w:rsidRDefault="003934C8" w:rsidP="000450B0">
            <w:pPr>
              <w:spacing w:line="200" w:lineRule="exact"/>
            </w:pPr>
          </w:p>
          <w:p w14:paraId="58ECF6FE" w14:textId="77777777" w:rsidR="003934C8" w:rsidRPr="009527D5" w:rsidRDefault="00502E63" w:rsidP="000450B0">
            <w:pPr>
              <w:ind w:left="2205"/>
              <w:rPr>
                <w:sz w:val="24"/>
                <w:szCs w:val="24"/>
              </w:rPr>
            </w:pPr>
            <w:r w:rsidRPr="009527D5">
              <w:rPr>
                <w:sz w:val="24"/>
                <w:szCs w:val="24"/>
              </w:rPr>
              <w:t>I</w:t>
            </w:r>
            <w:r w:rsidRPr="009527D5">
              <w:rPr>
                <w:spacing w:val="1"/>
                <w:sz w:val="24"/>
                <w:szCs w:val="24"/>
              </w:rPr>
              <w:t>N</w:t>
            </w:r>
            <w:r w:rsidRPr="009527D5">
              <w:rPr>
                <w:spacing w:val="-2"/>
                <w:sz w:val="24"/>
                <w:szCs w:val="24"/>
              </w:rPr>
              <w:t>T</w:t>
            </w:r>
            <w:r w:rsidRPr="009527D5">
              <w:rPr>
                <w:sz w:val="24"/>
                <w:szCs w:val="24"/>
              </w:rPr>
              <w:t>R</w:t>
            </w:r>
            <w:r w:rsidRPr="009527D5">
              <w:rPr>
                <w:spacing w:val="1"/>
                <w:sz w:val="24"/>
                <w:szCs w:val="24"/>
              </w:rPr>
              <w:t>ODU</w:t>
            </w:r>
            <w:r w:rsidRPr="009527D5">
              <w:rPr>
                <w:sz w:val="24"/>
                <w:szCs w:val="24"/>
              </w:rPr>
              <w:t>C</w:t>
            </w:r>
            <w:r w:rsidRPr="009527D5">
              <w:rPr>
                <w:spacing w:val="-2"/>
                <w:sz w:val="24"/>
                <w:szCs w:val="24"/>
              </w:rPr>
              <w:t>T</w:t>
            </w:r>
            <w:r w:rsidRPr="009527D5">
              <w:rPr>
                <w:sz w:val="24"/>
                <w:szCs w:val="24"/>
              </w:rPr>
              <w:t>I</w:t>
            </w:r>
            <w:r w:rsidRPr="009527D5">
              <w:rPr>
                <w:spacing w:val="1"/>
                <w:sz w:val="24"/>
                <w:szCs w:val="24"/>
              </w:rPr>
              <w:t>O</w:t>
            </w:r>
            <w:r w:rsidRPr="009527D5">
              <w:rPr>
                <w:sz w:val="24"/>
                <w:szCs w:val="24"/>
              </w:rPr>
              <w:t>N</w:t>
            </w:r>
            <w:r w:rsidRPr="009527D5">
              <w:rPr>
                <w:spacing w:val="1"/>
                <w:sz w:val="24"/>
                <w:szCs w:val="24"/>
              </w:rPr>
              <w:t xml:space="preserve"> </w:t>
            </w:r>
            <w:r w:rsidRPr="009527D5">
              <w:rPr>
                <w:spacing w:val="-2"/>
                <w:sz w:val="24"/>
                <w:szCs w:val="24"/>
              </w:rPr>
              <w:t>T</w:t>
            </w:r>
            <w:r w:rsidRPr="009527D5">
              <w:rPr>
                <w:sz w:val="24"/>
                <w:szCs w:val="24"/>
              </w:rPr>
              <w:t>O</w:t>
            </w:r>
            <w:r w:rsidRPr="009527D5">
              <w:rPr>
                <w:spacing w:val="1"/>
                <w:sz w:val="24"/>
                <w:szCs w:val="24"/>
              </w:rPr>
              <w:t xml:space="preserve"> </w:t>
            </w:r>
            <w:r w:rsidRPr="009527D5">
              <w:rPr>
                <w:spacing w:val="-2"/>
                <w:sz w:val="24"/>
                <w:szCs w:val="24"/>
              </w:rPr>
              <w:t>T</w:t>
            </w:r>
            <w:r w:rsidRPr="009527D5">
              <w:rPr>
                <w:spacing w:val="1"/>
                <w:sz w:val="24"/>
                <w:szCs w:val="24"/>
              </w:rPr>
              <w:t>H</w:t>
            </w:r>
            <w:r w:rsidRPr="009527D5">
              <w:rPr>
                <w:sz w:val="24"/>
                <w:szCs w:val="24"/>
              </w:rPr>
              <w:t>E</w:t>
            </w:r>
            <w:r w:rsidRPr="009527D5">
              <w:rPr>
                <w:spacing w:val="-2"/>
                <w:sz w:val="24"/>
                <w:szCs w:val="24"/>
              </w:rPr>
              <w:t xml:space="preserve"> </w:t>
            </w:r>
            <w:r w:rsidRPr="009527D5">
              <w:rPr>
                <w:spacing w:val="-3"/>
                <w:sz w:val="24"/>
                <w:szCs w:val="24"/>
              </w:rPr>
              <w:t>P</w:t>
            </w:r>
            <w:r w:rsidRPr="009527D5">
              <w:rPr>
                <w:sz w:val="24"/>
                <w:szCs w:val="24"/>
              </w:rPr>
              <w:t>R</w:t>
            </w:r>
            <w:r w:rsidRPr="009527D5">
              <w:rPr>
                <w:spacing w:val="1"/>
                <w:sz w:val="24"/>
                <w:szCs w:val="24"/>
              </w:rPr>
              <w:t>OJ</w:t>
            </w:r>
            <w:r w:rsidRPr="009527D5">
              <w:rPr>
                <w:spacing w:val="-2"/>
                <w:sz w:val="24"/>
                <w:szCs w:val="24"/>
              </w:rPr>
              <w:t>E</w:t>
            </w:r>
            <w:r w:rsidRPr="009527D5">
              <w:rPr>
                <w:sz w:val="24"/>
                <w:szCs w:val="24"/>
              </w:rPr>
              <w:t>CT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C53A8" w14:textId="77777777" w:rsidR="003934C8" w:rsidRPr="009527D5" w:rsidRDefault="003934C8" w:rsidP="000450B0">
            <w:pPr>
              <w:spacing w:before="15" w:line="260" w:lineRule="exact"/>
              <w:rPr>
                <w:sz w:val="26"/>
                <w:szCs w:val="26"/>
              </w:rPr>
            </w:pPr>
          </w:p>
          <w:p w14:paraId="5AB1FE4A" w14:textId="273DF2CA" w:rsidR="003934C8" w:rsidRPr="009527D5" w:rsidRDefault="00250690" w:rsidP="000450B0">
            <w:pPr>
              <w:ind w:left="3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934C8" w:rsidRPr="009527D5" w14:paraId="0F79B16D" w14:textId="77777777" w:rsidTr="000450B0">
        <w:trPr>
          <w:trHeight w:hRule="exact" w:val="781"/>
          <w:jc w:val="center"/>
        </w:trPr>
        <w:tc>
          <w:tcPr>
            <w:tcW w:w="7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08B65" w14:textId="77777777" w:rsidR="003934C8" w:rsidRPr="009527D5" w:rsidRDefault="003934C8" w:rsidP="000450B0">
            <w:pPr>
              <w:spacing w:before="13" w:line="260" w:lineRule="exact"/>
              <w:rPr>
                <w:sz w:val="26"/>
                <w:szCs w:val="26"/>
              </w:rPr>
            </w:pPr>
          </w:p>
          <w:p w14:paraId="64006859" w14:textId="77777777" w:rsidR="003934C8" w:rsidRPr="009527D5" w:rsidRDefault="00502E63" w:rsidP="000450B0">
            <w:pPr>
              <w:ind w:left="2485"/>
              <w:rPr>
                <w:sz w:val="28"/>
                <w:szCs w:val="28"/>
              </w:rPr>
            </w:pPr>
            <w:r w:rsidRPr="009527D5">
              <w:rPr>
                <w:sz w:val="28"/>
                <w:szCs w:val="28"/>
              </w:rPr>
              <w:t>W</w:t>
            </w:r>
            <w:r w:rsidRPr="009527D5">
              <w:rPr>
                <w:spacing w:val="-1"/>
                <w:sz w:val="28"/>
                <w:szCs w:val="28"/>
              </w:rPr>
              <w:t>O</w:t>
            </w:r>
            <w:r w:rsidRPr="009527D5">
              <w:rPr>
                <w:spacing w:val="-2"/>
                <w:sz w:val="28"/>
                <w:szCs w:val="28"/>
              </w:rPr>
              <w:t>RK</w:t>
            </w:r>
            <w:r w:rsidRPr="009527D5">
              <w:rPr>
                <w:spacing w:val="1"/>
                <w:sz w:val="28"/>
                <w:szCs w:val="28"/>
              </w:rPr>
              <w:t>I</w:t>
            </w:r>
            <w:r w:rsidRPr="009527D5">
              <w:rPr>
                <w:spacing w:val="3"/>
                <w:sz w:val="28"/>
                <w:szCs w:val="28"/>
              </w:rPr>
              <w:t>N</w:t>
            </w:r>
            <w:r w:rsidRPr="009527D5">
              <w:rPr>
                <w:sz w:val="28"/>
                <w:szCs w:val="28"/>
              </w:rPr>
              <w:t>G</w:t>
            </w:r>
            <w:r w:rsidRPr="009527D5">
              <w:rPr>
                <w:spacing w:val="-2"/>
                <w:sz w:val="28"/>
                <w:szCs w:val="28"/>
              </w:rPr>
              <w:t xml:space="preserve"> O</w:t>
            </w:r>
            <w:r w:rsidRPr="009527D5">
              <w:rPr>
                <w:sz w:val="28"/>
                <w:szCs w:val="28"/>
              </w:rPr>
              <w:t xml:space="preserve">F </w:t>
            </w:r>
            <w:r w:rsidRPr="009527D5">
              <w:rPr>
                <w:spacing w:val="3"/>
                <w:sz w:val="28"/>
                <w:szCs w:val="28"/>
              </w:rPr>
              <w:t>P</w:t>
            </w:r>
            <w:r w:rsidRPr="009527D5">
              <w:rPr>
                <w:spacing w:val="-2"/>
                <w:sz w:val="28"/>
                <w:szCs w:val="28"/>
              </w:rPr>
              <w:t>RO</w:t>
            </w:r>
            <w:r w:rsidRPr="009527D5">
              <w:rPr>
                <w:spacing w:val="1"/>
                <w:sz w:val="28"/>
                <w:szCs w:val="28"/>
              </w:rPr>
              <w:t>J</w:t>
            </w:r>
            <w:r w:rsidRPr="009527D5">
              <w:rPr>
                <w:spacing w:val="4"/>
                <w:sz w:val="28"/>
                <w:szCs w:val="28"/>
              </w:rPr>
              <w:t>E</w:t>
            </w:r>
            <w:r w:rsidRPr="009527D5">
              <w:rPr>
                <w:spacing w:val="-2"/>
                <w:sz w:val="28"/>
                <w:szCs w:val="28"/>
              </w:rPr>
              <w:t>C</w:t>
            </w:r>
            <w:r w:rsidRPr="009527D5">
              <w:rPr>
                <w:sz w:val="28"/>
                <w:szCs w:val="28"/>
              </w:rPr>
              <w:t>T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0032F" w14:textId="77777777" w:rsidR="003934C8" w:rsidRPr="009527D5" w:rsidRDefault="003934C8" w:rsidP="000450B0">
            <w:pPr>
              <w:spacing w:before="16" w:line="260" w:lineRule="exact"/>
              <w:rPr>
                <w:sz w:val="26"/>
                <w:szCs w:val="26"/>
              </w:rPr>
            </w:pPr>
          </w:p>
          <w:p w14:paraId="41770EA5" w14:textId="33BB2B6B" w:rsidR="003934C8" w:rsidRPr="009527D5" w:rsidRDefault="00250690" w:rsidP="000450B0">
            <w:pPr>
              <w:ind w:left="3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934C8" w:rsidRPr="009527D5" w14:paraId="7E8EB8F7" w14:textId="77777777" w:rsidTr="000450B0">
        <w:trPr>
          <w:trHeight w:hRule="exact" w:val="780"/>
          <w:jc w:val="center"/>
        </w:trPr>
        <w:tc>
          <w:tcPr>
            <w:tcW w:w="7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86223" w14:textId="77777777" w:rsidR="003934C8" w:rsidRPr="009527D5" w:rsidRDefault="003934C8" w:rsidP="000450B0">
            <w:pPr>
              <w:spacing w:before="5" w:line="120" w:lineRule="exact"/>
              <w:rPr>
                <w:sz w:val="12"/>
                <w:szCs w:val="12"/>
              </w:rPr>
            </w:pPr>
          </w:p>
          <w:p w14:paraId="52F9B3C0" w14:textId="77777777" w:rsidR="003934C8" w:rsidRPr="009527D5" w:rsidRDefault="003934C8" w:rsidP="000450B0">
            <w:pPr>
              <w:spacing w:line="200" w:lineRule="exact"/>
            </w:pPr>
          </w:p>
          <w:p w14:paraId="5071C130" w14:textId="77777777" w:rsidR="003934C8" w:rsidRPr="009527D5" w:rsidRDefault="00502E63" w:rsidP="000450B0">
            <w:pPr>
              <w:ind w:left="1925"/>
              <w:rPr>
                <w:sz w:val="24"/>
                <w:szCs w:val="24"/>
              </w:rPr>
            </w:pPr>
            <w:r w:rsidRPr="009527D5">
              <w:rPr>
                <w:sz w:val="24"/>
                <w:szCs w:val="24"/>
              </w:rPr>
              <w:t>C</w:t>
            </w:r>
            <w:r w:rsidRPr="009527D5">
              <w:rPr>
                <w:spacing w:val="1"/>
                <w:sz w:val="24"/>
                <w:szCs w:val="24"/>
              </w:rPr>
              <w:t>OMP</w:t>
            </w:r>
            <w:r w:rsidRPr="009527D5">
              <w:rPr>
                <w:spacing w:val="-2"/>
                <w:sz w:val="24"/>
                <w:szCs w:val="24"/>
              </w:rPr>
              <w:t>LET</w:t>
            </w:r>
            <w:r w:rsidRPr="009527D5">
              <w:rPr>
                <w:sz w:val="24"/>
                <w:szCs w:val="24"/>
              </w:rPr>
              <w:t>E</w:t>
            </w:r>
            <w:r w:rsidRPr="009527D5">
              <w:rPr>
                <w:spacing w:val="-2"/>
                <w:sz w:val="24"/>
                <w:szCs w:val="24"/>
              </w:rPr>
              <w:t xml:space="preserve"> </w:t>
            </w:r>
            <w:r w:rsidRPr="009527D5">
              <w:rPr>
                <w:sz w:val="24"/>
                <w:szCs w:val="24"/>
              </w:rPr>
              <w:t>CIRC</w:t>
            </w:r>
            <w:r w:rsidRPr="009527D5">
              <w:rPr>
                <w:spacing w:val="1"/>
                <w:sz w:val="24"/>
                <w:szCs w:val="24"/>
              </w:rPr>
              <w:t>U</w:t>
            </w:r>
            <w:r w:rsidRPr="009527D5">
              <w:rPr>
                <w:sz w:val="24"/>
                <w:szCs w:val="24"/>
              </w:rPr>
              <w:t>IT</w:t>
            </w:r>
            <w:r w:rsidRPr="009527D5">
              <w:rPr>
                <w:spacing w:val="-2"/>
                <w:sz w:val="24"/>
                <w:szCs w:val="24"/>
              </w:rPr>
              <w:t xml:space="preserve"> </w:t>
            </w:r>
            <w:r w:rsidRPr="009527D5">
              <w:rPr>
                <w:spacing w:val="1"/>
                <w:sz w:val="24"/>
                <w:szCs w:val="24"/>
              </w:rPr>
              <w:t>D</w:t>
            </w:r>
            <w:r w:rsidRPr="009527D5">
              <w:rPr>
                <w:sz w:val="24"/>
                <w:szCs w:val="24"/>
              </w:rPr>
              <w:t>I</w:t>
            </w:r>
            <w:r w:rsidRPr="009527D5">
              <w:rPr>
                <w:spacing w:val="1"/>
                <w:sz w:val="24"/>
                <w:szCs w:val="24"/>
              </w:rPr>
              <w:t>A</w:t>
            </w:r>
            <w:r w:rsidRPr="009527D5">
              <w:rPr>
                <w:spacing w:val="-3"/>
                <w:sz w:val="24"/>
                <w:szCs w:val="24"/>
              </w:rPr>
              <w:t>G</w:t>
            </w:r>
            <w:r w:rsidRPr="009527D5">
              <w:rPr>
                <w:sz w:val="24"/>
                <w:szCs w:val="24"/>
              </w:rPr>
              <w:t>R</w:t>
            </w:r>
            <w:r w:rsidRPr="009527D5">
              <w:rPr>
                <w:spacing w:val="1"/>
                <w:sz w:val="24"/>
                <w:szCs w:val="24"/>
              </w:rPr>
              <w:t>A</w:t>
            </w:r>
            <w:r w:rsidRPr="009527D5">
              <w:rPr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D329E" w14:textId="77777777" w:rsidR="003934C8" w:rsidRPr="009527D5" w:rsidRDefault="003934C8" w:rsidP="000450B0">
            <w:pPr>
              <w:spacing w:before="5" w:line="120" w:lineRule="exact"/>
              <w:rPr>
                <w:sz w:val="12"/>
                <w:szCs w:val="12"/>
              </w:rPr>
            </w:pPr>
          </w:p>
          <w:p w14:paraId="105BAB9F" w14:textId="77777777" w:rsidR="003934C8" w:rsidRPr="009527D5" w:rsidRDefault="003934C8" w:rsidP="000450B0">
            <w:pPr>
              <w:spacing w:line="200" w:lineRule="exact"/>
            </w:pPr>
          </w:p>
          <w:p w14:paraId="27D3AC89" w14:textId="2AF00496" w:rsidR="003934C8" w:rsidRPr="009527D5" w:rsidRDefault="00250690" w:rsidP="000450B0">
            <w:pPr>
              <w:ind w:left="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934C8" w:rsidRPr="009527D5" w14:paraId="665C3161" w14:textId="77777777" w:rsidTr="000450B0">
        <w:trPr>
          <w:trHeight w:hRule="exact" w:val="780"/>
          <w:jc w:val="center"/>
        </w:trPr>
        <w:tc>
          <w:tcPr>
            <w:tcW w:w="7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ADA96" w14:textId="77777777" w:rsidR="003934C8" w:rsidRPr="009527D5" w:rsidRDefault="003934C8" w:rsidP="007E6AD1">
            <w:pPr>
              <w:spacing w:before="15" w:line="260" w:lineRule="exact"/>
              <w:jc w:val="center"/>
              <w:rPr>
                <w:sz w:val="26"/>
                <w:szCs w:val="26"/>
              </w:rPr>
            </w:pPr>
          </w:p>
          <w:p w14:paraId="6C8073E5" w14:textId="5858E235" w:rsidR="003934C8" w:rsidRPr="009527D5" w:rsidRDefault="00502E63" w:rsidP="007E6AD1">
            <w:pPr>
              <w:jc w:val="center"/>
              <w:rPr>
                <w:sz w:val="24"/>
                <w:szCs w:val="24"/>
              </w:rPr>
            </w:pPr>
            <w:r w:rsidRPr="007E6AD1">
              <w:rPr>
                <w:spacing w:val="1"/>
                <w:sz w:val="28"/>
                <w:szCs w:val="24"/>
              </w:rPr>
              <w:t>APP</w:t>
            </w:r>
            <w:r w:rsidRPr="007E6AD1">
              <w:rPr>
                <w:spacing w:val="-2"/>
                <w:sz w:val="28"/>
                <w:szCs w:val="24"/>
              </w:rPr>
              <w:t>L</w:t>
            </w:r>
            <w:r w:rsidRPr="007E6AD1">
              <w:rPr>
                <w:sz w:val="28"/>
                <w:szCs w:val="24"/>
              </w:rPr>
              <w:t>IC</w:t>
            </w:r>
            <w:r w:rsidRPr="007E6AD1">
              <w:rPr>
                <w:spacing w:val="1"/>
                <w:sz w:val="28"/>
                <w:szCs w:val="24"/>
              </w:rPr>
              <w:t>A</w:t>
            </w:r>
            <w:r w:rsidRPr="007E6AD1">
              <w:rPr>
                <w:spacing w:val="-2"/>
                <w:sz w:val="28"/>
                <w:szCs w:val="24"/>
              </w:rPr>
              <w:t>T</w:t>
            </w:r>
            <w:r w:rsidRPr="007E6AD1">
              <w:rPr>
                <w:sz w:val="28"/>
                <w:szCs w:val="24"/>
              </w:rPr>
              <w:t>I</w:t>
            </w:r>
            <w:r w:rsidRPr="007E6AD1">
              <w:rPr>
                <w:spacing w:val="1"/>
                <w:sz w:val="28"/>
                <w:szCs w:val="24"/>
              </w:rPr>
              <w:t>O</w:t>
            </w:r>
            <w:r w:rsidRPr="007E6AD1">
              <w:rPr>
                <w:spacing w:val="-3"/>
                <w:sz w:val="28"/>
                <w:szCs w:val="24"/>
              </w:rPr>
              <w:t>N</w:t>
            </w:r>
            <w:r w:rsidR="007E6AD1" w:rsidRPr="007E6AD1">
              <w:rPr>
                <w:spacing w:val="1"/>
                <w:sz w:val="28"/>
                <w:szCs w:val="24"/>
              </w:rPr>
              <w:t>S</w:t>
            </w:r>
            <w:r w:rsidR="00250690">
              <w:rPr>
                <w:spacing w:val="1"/>
                <w:sz w:val="28"/>
                <w:szCs w:val="24"/>
              </w:rPr>
              <w:t xml:space="preserve"> and ADVANTAGES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B1C5E" w14:textId="77777777" w:rsidR="003934C8" w:rsidRPr="009527D5" w:rsidRDefault="003934C8" w:rsidP="000450B0">
            <w:pPr>
              <w:spacing w:before="15" w:line="260" w:lineRule="exact"/>
              <w:rPr>
                <w:sz w:val="26"/>
                <w:szCs w:val="26"/>
              </w:rPr>
            </w:pPr>
          </w:p>
          <w:p w14:paraId="54AC0582" w14:textId="06CD812E" w:rsidR="003934C8" w:rsidRPr="009527D5" w:rsidRDefault="00250690" w:rsidP="000450B0">
            <w:pPr>
              <w:ind w:left="3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934C8" w:rsidRPr="009527D5" w14:paraId="317F25C4" w14:textId="77777777" w:rsidTr="00FD4629">
        <w:trPr>
          <w:trHeight w:hRule="exact" w:val="818"/>
          <w:jc w:val="center"/>
        </w:trPr>
        <w:tc>
          <w:tcPr>
            <w:tcW w:w="7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F3851" w14:textId="77777777" w:rsidR="003934C8" w:rsidRPr="009527D5" w:rsidRDefault="003934C8" w:rsidP="000450B0">
            <w:pPr>
              <w:spacing w:before="10" w:line="100" w:lineRule="exact"/>
              <w:rPr>
                <w:sz w:val="11"/>
                <w:szCs w:val="11"/>
              </w:rPr>
            </w:pPr>
          </w:p>
          <w:p w14:paraId="038072B7" w14:textId="77777777" w:rsidR="003934C8" w:rsidRPr="009527D5" w:rsidRDefault="00FD4629" w:rsidP="00FD4629">
            <w:pPr>
              <w:ind w:left="2937" w:right="3295"/>
              <w:jc w:val="center"/>
              <w:rPr>
                <w:sz w:val="24"/>
                <w:szCs w:val="24"/>
              </w:rPr>
            </w:pPr>
            <w:r w:rsidRPr="009527D5">
              <w:rPr>
                <w:sz w:val="28"/>
                <w:szCs w:val="24"/>
              </w:rPr>
              <w:t>MEMBERS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D908C" w14:textId="77777777" w:rsidR="003934C8" w:rsidRPr="009527D5" w:rsidRDefault="003934C8" w:rsidP="000450B0">
            <w:pPr>
              <w:spacing w:before="15" w:line="260" w:lineRule="exact"/>
              <w:rPr>
                <w:sz w:val="26"/>
                <w:szCs w:val="26"/>
              </w:rPr>
            </w:pPr>
          </w:p>
          <w:p w14:paraId="105F424C" w14:textId="32EE392D" w:rsidR="003934C8" w:rsidRPr="009527D5" w:rsidRDefault="00250690" w:rsidP="000450B0">
            <w:pPr>
              <w:ind w:left="3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75D8A6F8" w14:textId="77777777" w:rsidR="003934C8" w:rsidRPr="009527D5" w:rsidRDefault="003934C8">
      <w:pPr>
        <w:sectPr w:rsidR="003934C8" w:rsidRPr="009527D5" w:rsidSect="005A78A4">
          <w:footerReference w:type="default" r:id="rId8"/>
          <w:pgSz w:w="12240" w:h="15840"/>
          <w:pgMar w:top="1480" w:right="1720" w:bottom="280" w:left="620" w:header="720" w:footer="720" w:gutter="0"/>
          <w:pgNumType w:start="0"/>
          <w:cols w:space="720"/>
        </w:sectPr>
      </w:pPr>
    </w:p>
    <w:p w14:paraId="138A5EF9" w14:textId="77777777" w:rsidR="003934C8" w:rsidRPr="009527D5" w:rsidRDefault="00502E63" w:rsidP="00C56F1E">
      <w:pPr>
        <w:spacing w:before="62"/>
        <w:jc w:val="center"/>
        <w:rPr>
          <w:sz w:val="32"/>
          <w:szCs w:val="32"/>
        </w:rPr>
      </w:pPr>
      <w:r w:rsidRPr="009527D5">
        <w:rPr>
          <w:b/>
          <w:sz w:val="32"/>
          <w:szCs w:val="32"/>
        </w:rPr>
        <w:lastRenderedPageBreak/>
        <w:t>IN</w:t>
      </w:r>
      <w:r w:rsidRPr="009527D5">
        <w:rPr>
          <w:b/>
          <w:spacing w:val="1"/>
          <w:sz w:val="32"/>
          <w:szCs w:val="32"/>
        </w:rPr>
        <w:t>T</w:t>
      </w:r>
      <w:r w:rsidRPr="009527D5">
        <w:rPr>
          <w:b/>
          <w:spacing w:val="-1"/>
          <w:sz w:val="32"/>
          <w:szCs w:val="32"/>
        </w:rPr>
        <w:t>R</w:t>
      </w:r>
      <w:r w:rsidRPr="009527D5">
        <w:rPr>
          <w:b/>
          <w:spacing w:val="1"/>
          <w:sz w:val="32"/>
          <w:szCs w:val="32"/>
        </w:rPr>
        <w:t>O</w:t>
      </w:r>
      <w:r w:rsidRPr="009527D5">
        <w:rPr>
          <w:b/>
          <w:spacing w:val="-1"/>
          <w:sz w:val="32"/>
          <w:szCs w:val="32"/>
        </w:rPr>
        <w:t>DUC</w:t>
      </w:r>
      <w:r w:rsidRPr="009527D5">
        <w:rPr>
          <w:b/>
          <w:spacing w:val="1"/>
          <w:sz w:val="32"/>
          <w:szCs w:val="32"/>
        </w:rPr>
        <w:t>T</w:t>
      </w:r>
      <w:r w:rsidRPr="009527D5">
        <w:rPr>
          <w:b/>
          <w:sz w:val="32"/>
          <w:szCs w:val="32"/>
        </w:rPr>
        <w:t>I</w:t>
      </w:r>
      <w:r w:rsidRPr="009527D5">
        <w:rPr>
          <w:b/>
          <w:spacing w:val="1"/>
          <w:sz w:val="32"/>
          <w:szCs w:val="32"/>
        </w:rPr>
        <w:t>O</w:t>
      </w:r>
      <w:r w:rsidRPr="009527D5">
        <w:rPr>
          <w:b/>
          <w:sz w:val="32"/>
          <w:szCs w:val="32"/>
        </w:rPr>
        <w:t>N</w:t>
      </w:r>
      <w:r w:rsidRPr="009527D5">
        <w:rPr>
          <w:b/>
          <w:spacing w:val="-1"/>
          <w:sz w:val="32"/>
          <w:szCs w:val="32"/>
        </w:rPr>
        <w:t xml:space="preserve"> </w:t>
      </w:r>
      <w:r w:rsidRPr="009527D5">
        <w:rPr>
          <w:b/>
          <w:spacing w:val="1"/>
          <w:sz w:val="32"/>
          <w:szCs w:val="32"/>
        </w:rPr>
        <w:t>T</w:t>
      </w:r>
      <w:r w:rsidRPr="009527D5">
        <w:rPr>
          <w:b/>
          <w:sz w:val="32"/>
          <w:szCs w:val="32"/>
        </w:rPr>
        <w:t xml:space="preserve">O </w:t>
      </w:r>
      <w:r w:rsidRPr="009527D5">
        <w:rPr>
          <w:b/>
          <w:spacing w:val="1"/>
          <w:sz w:val="32"/>
          <w:szCs w:val="32"/>
        </w:rPr>
        <w:t>TH</w:t>
      </w:r>
      <w:r w:rsidRPr="009527D5">
        <w:rPr>
          <w:b/>
          <w:sz w:val="32"/>
          <w:szCs w:val="32"/>
        </w:rPr>
        <w:t>E</w:t>
      </w:r>
      <w:r w:rsidRPr="009527D5">
        <w:rPr>
          <w:b/>
          <w:spacing w:val="1"/>
          <w:sz w:val="32"/>
          <w:szCs w:val="32"/>
        </w:rPr>
        <w:t xml:space="preserve"> </w:t>
      </w:r>
      <w:r w:rsidRPr="009527D5">
        <w:rPr>
          <w:b/>
          <w:sz w:val="32"/>
          <w:szCs w:val="32"/>
        </w:rPr>
        <w:t>P</w:t>
      </w:r>
      <w:r w:rsidRPr="009527D5">
        <w:rPr>
          <w:b/>
          <w:spacing w:val="-2"/>
          <w:sz w:val="32"/>
          <w:szCs w:val="32"/>
        </w:rPr>
        <w:t>R</w:t>
      </w:r>
      <w:r w:rsidRPr="009527D5">
        <w:rPr>
          <w:b/>
          <w:spacing w:val="1"/>
          <w:sz w:val="32"/>
          <w:szCs w:val="32"/>
        </w:rPr>
        <w:t>O</w:t>
      </w:r>
      <w:r w:rsidRPr="009527D5">
        <w:rPr>
          <w:b/>
          <w:spacing w:val="-5"/>
          <w:sz w:val="32"/>
          <w:szCs w:val="32"/>
        </w:rPr>
        <w:t>J</w:t>
      </w:r>
      <w:r w:rsidRPr="009527D5">
        <w:rPr>
          <w:b/>
          <w:spacing w:val="-4"/>
          <w:sz w:val="32"/>
          <w:szCs w:val="32"/>
        </w:rPr>
        <w:t>E</w:t>
      </w:r>
      <w:r w:rsidRPr="009527D5">
        <w:rPr>
          <w:b/>
          <w:spacing w:val="-1"/>
          <w:sz w:val="32"/>
          <w:szCs w:val="32"/>
        </w:rPr>
        <w:t>C</w:t>
      </w:r>
      <w:r w:rsidRPr="009527D5">
        <w:rPr>
          <w:b/>
          <w:sz w:val="32"/>
          <w:szCs w:val="32"/>
        </w:rPr>
        <w:t>T</w:t>
      </w:r>
    </w:p>
    <w:p w14:paraId="3E6A3912" w14:textId="77777777" w:rsidR="003934C8" w:rsidRPr="009527D5" w:rsidRDefault="003934C8">
      <w:pPr>
        <w:spacing w:before="8" w:line="140" w:lineRule="exact"/>
        <w:rPr>
          <w:sz w:val="14"/>
          <w:szCs w:val="14"/>
        </w:rPr>
      </w:pPr>
    </w:p>
    <w:p w14:paraId="7DC84336" w14:textId="77777777" w:rsidR="00632110" w:rsidRPr="00632110" w:rsidRDefault="00632110" w:rsidP="00632110">
      <w:pPr>
        <w:pStyle w:val="NoSpacing"/>
        <w:rPr>
          <w:rFonts w:ascii="Times New Roman" w:hAnsi="Times New Roman" w:cs="Times New Roman"/>
          <w:sz w:val="32"/>
          <w:szCs w:val="36"/>
        </w:rPr>
      </w:pPr>
      <w:r w:rsidRPr="00632110">
        <w:rPr>
          <w:rFonts w:ascii="Times New Roman" w:hAnsi="Times New Roman" w:cs="Times New Roman"/>
          <w:sz w:val="32"/>
          <w:szCs w:val="36"/>
        </w:rPr>
        <w:t xml:space="preserve">This circuit is for digital traffic control using </w:t>
      </w:r>
      <w:proofErr w:type="spellStart"/>
      <w:r w:rsidRPr="00632110">
        <w:rPr>
          <w:rFonts w:ascii="Times New Roman" w:hAnsi="Times New Roman" w:cs="Times New Roman"/>
          <w:sz w:val="32"/>
          <w:szCs w:val="36"/>
        </w:rPr>
        <w:t>ic</w:t>
      </w:r>
      <w:proofErr w:type="spellEnd"/>
      <w:r w:rsidRPr="00632110">
        <w:rPr>
          <w:rFonts w:ascii="Times New Roman" w:hAnsi="Times New Roman" w:cs="Times New Roman"/>
          <w:sz w:val="32"/>
          <w:szCs w:val="36"/>
        </w:rPr>
        <w:t xml:space="preserve"> 555 timer and decoder</w:t>
      </w:r>
    </w:p>
    <w:p w14:paraId="2429A45C" w14:textId="7EC6B1C9" w:rsidR="003934C8" w:rsidRPr="009527D5" w:rsidRDefault="003934C8" w:rsidP="00632110">
      <w:pPr>
        <w:spacing w:line="258" w:lineRule="auto"/>
        <w:ind w:right="173"/>
        <w:rPr>
          <w:rFonts w:eastAsia="Arial"/>
          <w:sz w:val="27"/>
          <w:szCs w:val="27"/>
        </w:rPr>
      </w:pPr>
    </w:p>
    <w:p w14:paraId="6C93165D" w14:textId="77777777" w:rsidR="003934C8" w:rsidRPr="009527D5" w:rsidRDefault="003934C8">
      <w:pPr>
        <w:spacing w:before="9" w:line="140" w:lineRule="exact"/>
        <w:rPr>
          <w:sz w:val="15"/>
          <w:szCs w:val="15"/>
        </w:rPr>
      </w:pPr>
    </w:p>
    <w:p w14:paraId="61CDEFC9" w14:textId="77777777" w:rsidR="003934C8" w:rsidRPr="009527D5" w:rsidRDefault="00502E63" w:rsidP="0036690C">
      <w:pPr>
        <w:pStyle w:val="Heading1"/>
        <w:rPr>
          <w:rFonts w:eastAsia="Arial"/>
        </w:rPr>
      </w:pPr>
      <w:r w:rsidRPr="009527D5">
        <w:rPr>
          <w:rFonts w:eastAsia="Arial"/>
          <w:spacing w:val="-1"/>
        </w:rPr>
        <w:t>C</w:t>
      </w:r>
      <w:r w:rsidRPr="009527D5">
        <w:rPr>
          <w:rFonts w:eastAsia="Arial"/>
        </w:rPr>
        <w:t>omp</w:t>
      </w:r>
      <w:r w:rsidRPr="009527D5">
        <w:rPr>
          <w:rFonts w:eastAsia="Arial"/>
          <w:spacing w:val="-1"/>
        </w:rPr>
        <w:t>o</w:t>
      </w:r>
      <w:r w:rsidRPr="009527D5">
        <w:rPr>
          <w:rFonts w:eastAsia="Arial"/>
        </w:rPr>
        <w:t>n</w:t>
      </w:r>
      <w:r w:rsidRPr="009527D5">
        <w:rPr>
          <w:rFonts w:eastAsia="Arial"/>
          <w:spacing w:val="1"/>
        </w:rPr>
        <w:t>e</w:t>
      </w:r>
      <w:r w:rsidRPr="009527D5">
        <w:rPr>
          <w:rFonts w:eastAsia="Arial"/>
        </w:rPr>
        <w:t>nt</w:t>
      </w:r>
      <w:r w:rsidRPr="009527D5">
        <w:rPr>
          <w:rFonts w:eastAsia="Arial"/>
          <w:spacing w:val="-1"/>
        </w:rPr>
        <w:t xml:space="preserve"> </w:t>
      </w:r>
      <w:r w:rsidRPr="009527D5">
        <w:rPr>
          <w:rFonts w:eastAsia="Arial"/>
        </w:rPr>
        <w:t>r</w:t>
      </w:r>
      <w:r w:rsidRPr="009527D5">
        <w:rPr>
          <w:rFonts w:eastAsia="Arial"/>
          <w:spacing w:val="2"/>
        </w:rPr>
        <w:t>e</w:t>
      </w:r>
      <w:r w:rsidRPr="009527D5">
        <w:rPr>
          <w:rFonts w:eastAsia="Arial"/>
        </w:rPr>
        <w:t>q</w:t>
      </w:r>
      <w:r w:rsidRPr="009527D5">
        <w:rPr>
          <w:rFonts w:eastAsia="Arial"/>
          <w:spacing w:val="-1"/>
        </w:rPr>
        <w:t>u</w:t>
      </w:r>
      <w:r w:rsidRPr="009527D5">
        <w:rPr>
          <w:rFonts w:eastAsia="Arial"/>
          <w:spacing w:val="1"/>
        </w:rPr>
        <w:t>i</w:t>
      </w:r>
      <w:r w:rsidRPr="009527D5">
        <w:rPr>
          <w:rFonts w:eastAsia="Arial"/>
        </w:rPr>
        <w:t>r</w:t>
      </w:r>
      <w:r w:rsidRPr="009527D5">
        <w:rPr>
          <w:rFonts w:eastAsia="Arial"/>
          <w:spacing w:val="2"/>
        </w:rPr>
        <w:t>e</w:t>
      </w:r>
      <w:r w:rsidRPr="009527D5">
        <w:rPr>
          <w:rFonts w:eastAsia="Arial"/>
        </w:rPr>
        <w:t>m</w:t>
      </w:r>
      <w:r w:rsidRPr="009527D5">
        <w:rPr>
          <w:rFonts w:eastAsia="Arial"/>
          <w:spacing w:val="2"/>
        </w:rPr>
        <w:t>e</w:t>
      </w:r>
      <w:r w:rsidRPr="009527D5">
        <w:rPr>
          <w:rFonts w:eastAsia="Arial"/>
        </w:rPr>
        <w:t>n</w:t>
      </w:r>
      <w:r w:rsidRPr="009527D5">
        <w:rPr>
          <w:rFonts w:eastAsia="Arial"/>
          <w:spacing w:val="-2"/>
        </w:rPr>
        <w:t>t</w:t>
      </w:r>
      <w:r w:rsidRPr="009527D5">
        <w:rPr>
          <w:rFonts w:eastAsia="Arial"/>
        </w:rPr>
        <w:t>:</w:t>
      </w:r>
    </w:p>
    <w:p w14:paraId="3474D18E" w14:textId="77777777" w:rsidR="003934C8" w:rsidRPr="009527D5" w:rsidRDefault="003934C8">
      <w:pPr>
        <w:spacing w:before="9" w:line="100" w:lineRule="exact"/>
        <w:rPr>
          <w:sz w:val="10"/>
          <w:szCs w:val="10"/>
        </w:rPr>
      </w:pPr>
    </w:p>
    <w:p w14:paraId="0097FEC5" w14:textId="77777777" w:rsidR="003934C8" w:rsidRPr="009527D5" w:rsidRDefault="003934C8" w:rsidP="0036690C">
      <w:pPr>
        <w:pStyle w:val="NoSpacing"/>
      </w:pPr>
    </w:p>
    <w:p w14:paraId="6CB4E64E" w14:textId="442614AB" w:rsidR="003934C8" w:rsidRPr="0036690C" w:rsidRDefault="0036690C" w:rsidP="0036690C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36690C">
        <w:rPr>
          <w:sz w:val="28"/>
          <w:szCs w:val="28"/>
        </w:rPr>
        <w:t>IC 555 timer</w:t>
      </w:r>
    </w:p>
    <w:p w14:paraId="03F3B473" w14:textId="18EA8482" w:rsidR="0036690C" w:rsidRPr="0036690C" w:rsidRDefault="0036690C" w:rsidP="0036690C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36690C">
        <w:rPr>
          <w:sz w:val="28"/>
          <w:szCs w:val="28"/>
        </w:rPr>
        <w:t>IC 4017 (DECODER)</w:t>
      </w:r>
    </w:p>
    <w:p w14:paraId="77EA3714" w14:textId="3F8FCDF8" w:rsidR="0036690C" w:rsidRPr="0036690C" w:rsidRDefault="0036690C" w:rsidP="0036690C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36690C">
        <w:rPr>
          <w:sz w:val="28"/>
          <w:szCs w:val="28"/>
        </w:rPr>
        <w:t>DIODE 1BH62</w:t>
      </w:r>
    </w:p>
    <w:p w14:paraId="0ADD784A" w14:textId="235E76FF" w:rsidR="0036690C" w:rsidRPr="0036690C" w:rsidRDefault="0036690C" w:rsidP="0036690C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36690C">
        <w:rPr>
          <w:sz w:val="28"/>
          <w:szCs w:val="28"/>
        </w:rPr>
        <w:t>RESISTER</w:t>
      </w:r>
    </w:p>
    <w:p w14:paraId="5A32508C" w14:textId="1082BFBF" w:rsidR="0036690C" w:rsidRPr="0036690C" w:rsidRDefault="0036690C" w:rsidP="0036690C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36690C">
        <w:rPr>
          <w:sz w:val="28"/>
          <w:szCs w:val="28"/>
        </w:rPr>
        <w:t>CAPACITOR</w:t>
      </w:r>
    </w:p>
    <w:p w14:paraId="0302B411" w14:textId="57FDEFCA" w:rsidR="0036690C" w:rsidRPr="0036690C" w:rsidRDefault="0036690C" w:rsidP="0036690C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36690C">
        <w:rPr>
          <w:sz w:val="28"/>
          <w:szCs w:val="28"/>
        </w:rPr>
        <w:t>INDICATOR</w:t>
      </w:r>
    </w:p>
    <w:p w14:paraId="43E50A59" w14:textId="125D8D61" w:rsidR="0036690C" w:rsidRPr="0036690C" w:rsidRDefault="0036690C" w:rsidP="0036690C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36690C">
        <w:rPr>
          <w:sz w:val="28"/>
          <w:szCs w:val="28"/>
        </w:rPr>
        <w:t>DC POWER</w:t>
      </w:r>
    </w:p>
    <w:p w14:paraId="1DB3EF81" w14:textId="2A52AF24" w:rsidR="003934C8" w:rsidRDefault="00502E63" w:rsidP="0036690C">
      <w:pPr>
        <w:pStyle w:val="Heading1"/>
        <w:rPr>
          <w:rFonts w:eastAsia="Arial"/>
        </w:rPr>
      </w:pPr>
      <w:r w:rsidRPr="009527D5">
        <w:rPr>
          <w:rFonts w:eastAsia="Arial"/>
          <w:spacing w:val="-1"/>
        </w:rPr>
        <w:t>C</w:t>
      </w:r>
      <w:r w:rsidRPr="009527D5">
        <w:rPr>
          <w:rFonts w:eastAsia="Arial"/>
        </w:rPr>
        <w:t>omp</w:t>
      </w:r>
      <w:r w:rsidRPr="009527D5">
        <w:rPr>
          <w:rFonts w:eastAsia="Arial"/>
          <w:spacing w:val="-1"/>
        </w:rPr>
        <w:t>o</w:t>
      </w:r>
      <w:r w:rsidRPr="009527D5">
        <w:rPr>
          <w:rFonts w:eastAsia="Arial"/>
        </w:rPr>
        <w:t>n</w:t>
      </w:r>
      <w:r w:rsidRPr="009527D5">
        <w:rPr>
          <w:rFonts w:eastAsia="Arial"/>
          <w:spacing w:val="1"/>
        </w:rPr>
        <w:t>e</w:t>
      </w:r>
      <w:r w:rsidRPr="009527D5">
        <w:rPr>
          <w:rFonts w:eastAsia="Arial"/>
        </w:rPr>
        <w:t>nt</w:t>
      </w:r>
      <w:r w:rsidR="0036690C">
        <w:rPr>
          <w:rFonts w:eastAsia="Arial"/>
        </w:rPr>
        <w:t xml:space="preserve"> </w:t>
      </w:r>
      <w:r w:rsidRPr="009527D5">
        <w:rPr>
          <w:rFonts w:eastAsia="Arial"/>
          <w:spacing w:val="-1"/>
        </w:rPr>
        <w:t>D</w:t>
      </w:r>
      <w:r w:rsidRPr="009527D5">
        <w:rPr>
          <w:rFonts w:eastAsia="Arial"/>
          <w:spacing w:val="2"/>
        </w:rPr>
        <w:t>esc</w:t>
      </w:r>
      <w:r w:rsidRPr="009527D5">
        <w:rPr>
          <w:rFonts w:eastAsia="Arial"/>
        </w:rPr>
        <w:t>r</w:t>
      </w:r>
      <w:r w:rsidRPr="009527D5">
        <w:rPr>
          <w:rFonts w:eastAsia="Arial"/>
          <w:spacing w:val="1"/>
        </w:rPr>
        <w:t>i</w:t>
      </w:r>
      <w:r w:rsidRPr="009527D5">
        <w:rPr>
          <w:rFonts w:eastAsia="Arial"/>
        </w:rPr>
        <w:t>p</w:t>
      </w:r>
      <w:r w:rsidRPr="009527D5">
        <w:rPr>
          <w:rFonts w:eastAsia="Arial"/>
          <w:spacing w:val="-2"/>
        </w:rPr>
        <w:t>t</w:t>
      </w:r>
      <w:r w:rsidRPr="009527D5">
        <w:rPr>
          <w:rFonts w:eastAsia="Arial"/>
          <w:spacing w:val="1"/>
        </w:rPr>
        <w:t>i</w:t>
      </w:r>
      <w:r w:rsidRPr="009527D5">
        <w:rPr>
          <w:rFonts w:eastAsia="Arial"/>
        </w:rPr>
        <w:t>o</w:t>
      </w:r>
      <w:r w:rsidRPr="009527D5">
        <w:rPr>
          <w:rFonts w:eastAsia="Arial"/>
          <w:spacing w:val="-1"/>
        </w:rPr>
        <w:t>n</w:t>
      </w:r>
      <w:r w:rsidRPr="009527D5">
        <w:rPr>
          <w:rFonts w:eastAsia="Arial"/>
        </w:rPr>
        <w:t xml:space="preserve">: </w:t>
      </w:r>
    </w:p>
    <w:p w14:paraId="4115D032" w14:textId="4B899ABE" w:rsidR="0036690C" w:rsidRDefault="00701270" w:rsidP="0036690C">
      <w:pPr>
        <w:rPr>
          <w:rFonts w:eastAsia="Arial"/>
          <w:sz w:val="36"/>
          <w:szCs w:val="36"/>
        </w:rPr>
      </w:pPr>
      <w:r w:rsidRPr="002A71F1">
        <w:rPr>
          <w:rFonts w:eastAsia="Arial"/>
          <w:sz w:val="36"/>
          <w:szCs w:val="36"/>
        </w:rPr>
        <w:t xml:space="preserve">DC </w:t>
      </w:r>
      <w:proofErr w:type="gramStart"/>
      <w:r w:rsidRPr="002A71F1">
        <w:rPr>
          <w:rFonts w:eastAsia="Arial"/>
          <w:sz w:val="36"/>
          <w:szCs w:val="36"/>
        </w:rPr>
        <w:t>power ,resistors</w:t>
      </w:r>
      <w:proofErr w:type="gramEnd"/>
      <w:r w:rsidRPr="002A71F1">
        <w:rPr>
          <w:rFonts w:eastAsia="Arial"/>
          <w:sz w:val="36"/>
          <w:szCs w:val="36"/>
        </w:rPr>
        <w:t xml:space="preserve"> and capacitors have their conventional </w:t>
      </w:r>
      <w:proofErr w:type="spellStart"/>
      <w:r w:rsidRPr="002A71F1">
        <w:rPr>
          <w:rFonts w:eastAsia="Arial"/>
          <w:sz w:val="36"/>
          <w:szCs w:val="36"/>
        </w:rPr>
        <w:t>use.IC</w:t>
      </w:r>
      <w:proofErr w:type="spellEnd"/>
      <w:r w:rsidRPr="002A71F1">
        <w:rPr>
          <w:rFonts w:eastAsia="Arial"/>
          <w:sz w:val="36"/>
          <w:szCs w:val="36"/>
        </w:rPr>
        <w:t xml:space="preserve"> 555 timer generates electric </w:t>
      </w:r>
      <w:proofErr w:type="spellStart"/>
      <w:r w:rsidRPr="002A71F1">
        <w:rPr>
          <w:rFonts w:eastAsia="Arial"/>
          <w:sz w:val="36"/>
          <w:szCs w:val="36"/>
        </w:rPr>
        <w:t>pulse.IC</w:t>
      </w:r>
      <w:proofErr w:type="spellEnd"/>
      <w:r w:rsidRPr="002A71F1">
        <w:rPr>
          <w:rFonts w:eastAsia="Arial"/>
          <w:sz w:val="36"/>
          <w:szCs w:val="36"/>
        </w:rPr>
        <w:t xml:space="preserve"> 4017 is a decoder which receives impulse and gives it to output terminal</w:t>
      </w:r>
      <w:r w:rsidR="00B135F2" w:rsidRPr="002A71F1">
        <w:rPr>
          <w:rFonts w:eastAsia="Arial"/>
          <w:sz w:val="36"/>
          <w:szCs w:val="36"/>
        </w:rPr>
        <w:t>. Indicators have their conventional use.</w:t>
      </w:r>
    </w:p>
    <w:p w14:paraId="79024D54" w14:textId="77777777" w:rsidR="00303391" w:rsidRPr="002A71F1" w:rsidRDefault="00303391" w:rsidP="0036690C">
      <w:pPr>
        <w:rPr>
          <w:rFonts w:eastAsia="Arial"/>
          <w:sz w:val="36"/>
          <w:szCs w:val="36"/>
        </w:rPr>
      </w:pPr>
    </w:p>
    <w:p w14:paraId="20F06FFF" w14:textId="2BCC13FC" w:rsidR="003934C8" w:rsidRDefault="00502E63" w:rsidP="00CB4A9C">
      <w:pPr>
        <w:spacing w:before="59"/>
        <w:rPr>
          <w:b/>
          <w:sz w:val="28"/>
          <w:szCs w:val="28"/>
        </w:rPr>
      </w:pPr>
      <w:r w:rsidRPr="009527D5">
        <w:rPr>
          <w:b/>
          <w:sz w:val="28"/>
          <w:szCs w:val="28"/>
        </w:rPr>
        <w:t>W</w:t>
      </w:r>
      <w:r w:rsidRPr="009527D5">
        <w:rPr>
          <w:b/>
          <w:spacing w:val="2"/>
          <w:sz w:val="28"/>
          <w:szCs w:val="28"/>
        </w:rPr>
        <w:t>O</w:t>
      </w:r>
      <w:r w:rsidRPr="009527D5">
        <w:rPr>
          <w:b/>
          <w:spacing w:val="-2"/>
          <w:sz w:val="28"/>
          <w:szCs w:val="28"/>
        </w:rPr>
        <w:t>R</w:t>
      </w:r>
      <w:r w:rsidRPr="009527D5">
        <w:rPr>
          <w:b/>
          <w:spacing w:val="2"/>
          <w:sz w:val="28"/>
          <w:szCs w:val="28"/>
        </w:rPr>
        <w:t>K</w:t>
      </w:r>
      <w:r w:rsidRPr="009527D5">
        <w:rPr>
          <w:b/>
          <w:spacing w:val="1"/>
          <w:sz w:val="28"/>
          <w:szCs w:val="28"/>
        </w:rPr>
        <w:t>I</w:t>
      </w:r>
      <w:r w:rsidRPr="009527D5">
        <w:rPr>
          <w:b/>
          <w:spacing w:val="-2"/>
          <w:sz w:val="28"/>
          <w:szCs w:val="28"/>
        </w:rPr>
        <w:t>N</w:t>
      </w:r>
      <w:r w:rsidRPr="009527D5">
        <w:rPr>
          <w:b/>
          <w:sz w:val="28"/>
          <w:szCs w:val="28"/>
        </w:rPr>
        <w:t>G</w:t>
      </w:r>
      <w:r w:rsidRPr="009527D5">
        <w:rPr>
          <w:b/>
          <w:spacing w:val="2"/>
          <w:sz w:val="28"/>
          <w:szCs w:val="28"/>
        </w:rPr>
        <w:t xml:space="preserve"> O</w:t>
      </w:r>
      <w:r w:rsidRPr="009527D5">
        <w:rPr>
          <w:b/>
          <w:sz w:val="28"/>
          <w:szCs w:val="28"/>
        </w:rPr>
        <w:t>F</w:t>
      </w:r>
      <w:r w:rsidRPr="009527D5">
        <w:rPr>
          <w:b/>
          <w:spacing w:val="-1"/>
          <w:sz w:val="28"/>
          <w:szCs w:val="28"/>
        </w:rPr>
        <w:t xml:space="preserve"> </w:t>
      </w:r>
      <w:r w:rsidRPr="009527D5">
        <w:rPr>
          <w:b/>
          <w:spacing w:val="2"/>
          <w:sz w:val="28"/>
          <w:szCs w:val="28"/>
        </w:rPr>
        <w:t>O</w:t>
      </w:r>
      <w:r w:rsidRPr="009527D5">
        <w:rPr>
          <w:b/>
          <w:spacing w:val="-2"/>
          <w:sz w:val="28"/>
          <w:szCs w:val="28"/>
        </w:rPr>
        <w:t>U</w:t>
      </w:r>
      <w:r w:rsidRPr="009527D5">
        <w:rPr>
          <w:b/>
          <w:sz w:val="28"/>
          <w:szCs w:val="28"/>
        </w:rPr>
        <w:t>R</w:t>
      </w:r>
      <w:r w:rsidRPr="009527D5">
        <w:rPr>
          <w:b/>
          <w:spacing w:val="-2"/>
          <w:sz w:val="28"/>
          <w:szCs w:val="28"/>
        </w:rPr>
        <w:t xml:space="preserve"> </w:t>
      </w:r>
      <w:r w:rsidRPr="009527D5">
        <w:rPr>
          <w:b/>
          <w:spacing w:val="-1"/>
          <w:sz w:val="28"/>
          <w:szCs w:val="28"/>
        </w:rPr>
        <w:t>P</w:t>
      </w:r>
      <w:r w:rsidRPr="009527D5">
        <w:rPr>
          <w:b/>
          <w:spacing w:val="-2"/>
          <w:sz w:val="28"/>
          <w:szCs w:val="28"/>
        </w:rPr>
        <w:t>R</w:t>
      </w:r>
      <w:r w:rsidRPr="009527D5">
        <w:rPr>
          <w:b/>
          <w:spacing w:val="2"/>
          <w:sz w:val="28"/>
          <w:szCs w:val="28"/>
        </w:rPr>
        <w:t>O</w:t>
      </w:r>
      <w:r w:rsidRPr="009527D5">
        <w:rPr>
          <w:b/>
          <w:sz w:val="28"/>
          <w:szCs w:val="28"/>
        </w:rPr>
        <w:t>J</w:t>
      </w:r>
      <w:r w:rsidRPr="009527D5">
        <w:rPr>
          <w:b/>
          <w:spacing w:val="-2"/>
          <w:sz w:val="28"/>
          <w:szCs w:val="28"/>
        </w:rPr>
        <w:t>EC</w:t>
      </w:r>
      <w:r w:rsidRPr="009527D5">
        <w:rPr>
          <w:b/>
          <w:sz w:val="28"/>
          <w:szCs w:val="28"/>
        </w:rPr>
        <w:t>T</w:t>
      </w:r>
    </w:p>
    <w:p w14:paraId="4F276451" w14:textId="08209275" w:rsidR="00B135F2" w:rsidRPr="002A71F1" w:rsidRDefault="00B135F2" w:rsidP="00B135F2">
      <w:pPr>
        <w:pStyle w:val="NoSpacing"/>
        <w:rPr>
          <w:sz w:val="36"/>
          <w:szCs w:val="36"/>
        </w:rPr>
      </w:pPr>
      <w:r w:rsidRPr="002A71F1">
        <w:rPr>
          <w:sz w:val="36"/>
          <w:szCs w:val="36"/>
        </w:rPr>
        <w:t xml:space="preserve">When voltage is applied to the circuit and it reaches IC 555 timer it generates electric </w:t>
      </w:r>
      <w:proofErr w:type="gramStart"/>
      <w:r w:rsidRPr="002A71F1">
        <w:rPr>
          <w:sz w:val="36"/>
          <w:szCs w:val="36"/>
        </w:rPr>
        <w:t>pulse .These</w:t>
      </w:r>
      <w:proofErr w:type="gramEnd"/>
      <w:r w:rsidRPr="002A71F1">
        <w:rPr>
          <w:sz w:val="36"/>
          <w:szCs w:val="36"/>
        </w:rPr>
        <w:t xml:space="preserve"> pulses are then received by IC 4017(decoder).Decoder after </w:t>
      </w:r>
      <w:r w:rsidR="002A71F1" w:rsidRPr="002A71F1">
        <w:rPr>
          <w:sz w:val="36"/>
          <w:szCs w:val="36"/>
        </w:rPr>
        <w:t>receiving</w:t>
      </w:r>
      <w:r w:rsidRPr="002A71F1">
        <w:rPr>
          <w:sz w:val="36"/>
          <w:szCs w:val="36"/>
        </w:rPr>
        <w:t xml:space="preserve"> signal sends it to it corresponding terminal and </w:t>
      </w:r>
      <w:proofErr w:type="spellStart"/>
      <w:r w:rsidRPr="002A71F1">
        <w:rPr>
          <w:sz w:val="36"/>
          <w:szCs w:val="36"/>
        </w:rPr>
        <w:t>a</w:t>
      </w:r>
      <w:proofErr w:type="spellEnd"/>
      <w:r w:rsidRPr="002A71F1">
        <w:rPr>
          <w:sz w:val="36"/>
          <w:szCs w:val="36"/>
        </w:rPr>
        <w:t xml:space="preserve"> indicator is attached to all the </w:t>
      </w:r>
      <w:r w:rsidR="002A71F1" w:rsidRPr="002A71F1">
        <w:rPr>
          <w:sz w:val="36"/>
          <w:szCs w:val="36"/>
        </w:rPr>
        <w:t>terminals. Terminal</w:t>
      </w:r>
      <w:r w:rsidRPr="002A71F1">
        <w:rPr>
          <w:sz w:val="36"/>
          <w:szCs w:val="36"/>
        </w:rPr>
        <w:t xml:space="preserve"> 1,2,3,4 </w:t>
      </w:r>
      <w:proofErr w:type="gramStart"/>
      <w:r w:rsidRPr="002A71F1">
        <w:rPr>
          <w:sz w:val="36"/>
          <w:szCs w:val="36"/>
        </w:rPr>
        <w:t>are</w:t>
      </w:r>
      <w:proofErr w:type="gramEnd"/>
      <w:r w:rsidR="002A71F1" w:rsidRPr="002A71F1">
        <w:rPr>
          <w:sz w:val="36"/>
          <w:szCs w:val="36"/>
        </w:rPr>
        <w:t xml:space="preserve"> connected to a single common point.</w:t>
      </w:r>
    </w:p>
    <w:p w14:paraId="51729A5A" w14:textId="7DDCBFA6" w:rsidR="002A71F1" w:rsidRPr="002A71F1" w:rsidRDefault="002A71F1" w:rsidP="002A71F1">
      <w:pPr>
        <w:pStyle w:val="NoSpacing"/>
        <w:rPr>
          <w:sz w:val="36"/>
          <w:szCs w:val="36"/>
        </w:rPr>
      </w:pPr>
      <w:r w:rsidRPr="002A71F1">
        <w:rPr>
          <w:sz w:val="36"/>
          <w:szCs w:val="36"/>
        </w:rPr>
        <w:t xml:space="preserve">terminal 6,7,8,9 </w:t>
      </w:r>
      <w:proofErr w:type="gramStart"/>
      <w:r w:rsidRPr="002A71F1">
        <w:rPr>
          <w:sz w:val="36"/>
          <w:szCs w:val="36"/>
        </w:rPr>
        <w:t>are</w:t>
      </w:r>
      <w:proofErr w:type="gramEnd"/>
      <w:r w:rsidRPr="002A71F1">
        <w:rPr>
          <w:sz w:val="36"/>
          <w:szCs w:val="36"/>
        </w:rPr>
        <w:t xml:space="preserve"> connected to a single common point. While terminal is connected </w:t>
      </w:r>
      <w:proofErr w:type="gramStart"/>
      <w:r w:rsidRPr="002A71F1">
        <w:rPr>
          <w:sz w:val="36"/>
          <w:szCs w:val="36"/>
        </w:rPr>
        <w:t>to  single</w:t>
      </w:r>
      <w:proofErr w:type="gramEnd"/>
      <w:r w:rsidRPr="002A71F1">
        <w:rPr>
          <w:sz w:val="36"/>
          <w:szCs w:val="36"/>
        </w:rPr>
        <w:t xml:space="preserve"> indicator.</w:t>
      </w:r>
    </w:p>
    <w:p w14:paraId="2E597784" w14:textId="77777777" w:rsidR="002A71F1" w:rsidRPr="009527D5" w:rsidRDefault="002A71F1" w:rsidP="002A71F1">
      <w:pPr>
        <w:pStyle w:val="NoSpacing"/>
      </w:pPr>
    </w:p>
    <w:p w14:paraId="43055B62" w14:textId="77777777" w:rsidR="003934C8" w:rsidRPr="009527D5" w:rsidRDefault="003934C8">
      <w:pPr>
        <w:spacing w:line="200" w:lineRule="exact"/>
      </w:pPr>
    </w:p>
    <w:p w14:paraId="3F8F9EF6" w14:textId="77777777" w:rsidR="0011296F" w:rsidRDefault="0011296F">
      <w:pPr>
        <w:spacing w:before="62"/>
        <w:ind w:left="2377"/>
        <w:rPr>
          <w:rFonts w:eastAsia="Arial"/>
          <w:sz w:val="27"/>
          <w:szCs w:val="27"/>
        </w:rPr>
      </w:pPr>
    </w:p>
    <w:p w14:paraId="03D20D7A" w14:textId="77777777" w:rsidR="00CB4A9C" w:rsidRDefault="00CB4A9C" w:rsidP="00CB4A9C">
      <w:pPr>
        <w:spacing w:line="361" w:lineRule="auto"/>
        <w:ind w:left="100" w:right="7010"/>
        <w:rPr>
          <w:rFonts w:eastAsia="Arial"/>
          <w:b/>
          <w:sz w:val="32"/>
          <w:szCs w:val="32"/>
        </w:rPr>
      </w:pPr>
    </w:p>
    <w:p w14:paraId="2C5BA716" w14:textId="77777777" w:rsidR="00CB4A9C" w:rsidRPr="009527D5" w:rsidRDefault="00CB4A9C" w:rsidP="00CB4A9C">
      <w:pPr>
        <w:spacing w:line="361" w:lineRule="auto"/>
        <w:ind w:left="100" w:right="7010"/>
        <w:rPr>
          <w:sz w:val="15"/>
          <w:szCs w:val="15"/>
        </w:rPr>
      </w:pPr>
    </w:p>
    <w:p w14:paraId="0354C915" w14:textId="77777777" w:rsidR="0011296F" w:rsidRDefault="0011296F">
      <w:pPr>
        <w:spacing w:before="62"/>
        <w:ind w:left="2377"/>
        <w:rPr>
          <w:rFonts w:eastAsia="Arial"/>
          <w:sz w:val="27"/>
          <w:szCs w:val="27"/>
        </w:rPr>
      </w:pPr>
    </w:p>
    <w:p w14:paraId="66B2EFA3" w14:textId="77777777" w:rsidR="003934C8" w:rsidRPr="004B1803" w:rsidRDefault="00502E63" w:rsidP="00766D03">
      <w:pPr>
        <w:pStyle w:val="Heading1"/>
      </w:pPr>
      <w:r w:rsidRPr="004B1803">
        <w:t>C</w:t>
      </w:r>
      <w:r w:rsidRPr="004B1803">
        <w:rPr>
          <w:spacing w:val="2"/>
        </w:rPr>
        <w:t>O</w:t>
      </w:r>
      <w:r w:rsidRPr="004B1803">
        <w:t>MPLETE</w:t>
      </w:r>
      <w:r w:rsidRPr="004B1803">
        <w:rPr>
          <w:spacing w:val="3"/>
        </w:rPr>
        <w:t xml:space="preserve"> </w:t>
      </w:r>
      <w:r w:rsidRPr="004B1803">
        <w:t>C</w:t>
      </w:r>
      <w:r w:rsidRPr="004B1803">
        <w:rPr>
          <w:spacing w:val="1"/>
        </w:rPr>
        <w:t>I</w:t>
      </w:r>
      <w:r w:rsidRPr="004B1803">
        <w:rPr>
          <w:spacing w:val="3"/>
        </w:rPr>
        <w:t>R</w:t>
      </w:r>
      <w:r w:rsidRPr="004B1803">
        <w:t>CU</w:t>
      </w:r>
      <w:r w:rsidRPr="004B1803">
        <w:rPr>
          <w:spacing w:val="1"/>
        </w:rPr>
        <w:t>I</w:t>
      </w:r>
      <w:r w:rsidRPr="004B1803">
        <w:t>T</w:t>
      </w:r>
      <w:r w:rsidRPr="004B1803">
        <w:rPr>
          <w:spacing w:val="3"/>
        </w:rPr>
        <w:t xml:space="preserve"> </w:t>
      </w:r>
      <w:r w:rsidRPr="004B1803">
        <w:t>D</w:t>
      </w:r>
      <w:r w:rsidRPr="004B1803">
        <w:rPr>
          <w:spacing w:val="1"/>
        </w:rPr>
        <w:t>I</w:t>
      </w:r>
      <w:r w:rsidRPr="004B1803">
        <w:t>A</w:t>
      </w:r>
      <w:r w:rsidRPr="004B1803">
        <w:rPr>
          <w:spacing w:val="2"/>
        </w:rPr>
        <w:t>G</w:t>
      </w:r>
      <w:r w:rsidRPr="004B1803">
        <w:t>RAM</w:t>
      </w:r>
    </w:p>
    <w:p w14:paraId="79A02538" w14:textId="77777777" w:rsidR="003934C8" w:rsidRPr="009527D5" w:rsidRDefault="003934C8">
      <w:pPr>
        <w:spacing w:line="200" w:lineRule="exact"/>
      </w:pPr>
    </w:p>
    <w:p w14:paraId="0FC0C07F" w14:textId="77777777" w:rsidR="003934C8" w:rsidRPr="009527D5" w:rsidRDefault="003934C8">
      <w:pPr>
        <w:spacing w:line="200" w:lineRule="exact"/>
      </w:pPr>
    </w:p>
    <w:p w14:paraId="70A57205" w14:textId="77777777" w:rsidR="003934C8" w:rsidRPr="009527D5" w:rsidRDefault="003934C8">
      <w:pPr>
        <w:spacing w:line="200" w:lineRule="exact"/>
      </w:pPr>
    </w:p>
    <w:p w14:paraId="16141843" w14:textId="77777777" w:rsidR="003934C8" w:rsidRPr="009527D5" w:rsidRDefault="003934C8">
      <w:pPr>
        <w:spacing w:line="200" w:lineRule="exact"/>
      </w:pPr>
    </w:p>
    <w:p w14:paraId="1BF3924A" w14:textId="77777777" w:rsidR="003934C8" w:rsidRPr="009527D5" w:rsidRDefault="003934C8">
      <w:pPr>
        <w:spacing w:line="200" w:lineRule="exact"/>
      </w:pPr>
    </w:p>
    <w:p w14:paraId="6A3FF374" w14:textId="77777777" w:rsidR="003934C8" w:rsidRPr="009527D5" w:rsidRDefault="003934C8">
      <w:pPr>
        <w:spacing w:before="1" w:line="200" w:lineRule="exact"/>
      </w:pPr>
    </w:p>
    <w:p w14:paraId="326B896D" w14:textId="77777777" w:rsidR="003934C8" w:rsidRPr="009527D5" w:rsidRDefault="00462290" w:rsidP="00462290">
      <w:pPr>
        <w:ind w:left="100"/>
        <w:jc w:val="center"/>
        <w:sectPr w:rsidR="003934C8" w:rsidRPr="009527D5">
          <w:pgSz w:w="12240" w:h="15840"/>
          <w:pgMar w:top="1380" w:right="1340" w:bottom="280" w:left="1340" w:header="720" w:footer="720" w:gutter="0"/>
          <w:cols w:space="720"/>
        </w:sectPr>
      </w:pPr>
      <w:r w:rsidRPr="00462290">
        <w:rPr>
          <w:noProof/>
        </w:rPr>
        <w:drawing>
          <wp:inline distT="0" distB="0" distL="0" distR="0" wp14:anchorId="68714461" wp14:editId="5C593A38">
            <wp:extent cx="4991797" cy="36295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DDBB" w14:textId="77777777" w:rsidR="003934C8" w:rsidRPr="009527D5" w:rsidRDefault="003934C8">
      <w:pPr>
        <w:spacing w:before="4" w:line="160" w:lineRule="exact"/>
        <w:rPr>
          <w:sz w:val="16"/>
          <w:szCs w:val="16"/>
        </w:rPr>
      </w:pPr>
    </w:p>
    <w:p w14:paraId="77DE458B" w14:textId="77777777" w:rsidR="003934C8" w:rsidRPr="009527D5" w:rsidRDefault="003934C8">
      <w:pPr>
        <w:spacing w:line="200" w:lineRule="exact"/>
      </w:pPr>
    </w:p>
    <w:p w14:paraId="251ED3F1" w14:textId="77777777" w:rsidR="003934C8" w:rsidRPr="009527D5" w:rsidRDefault="003934C8">
      <w:pPr>
        <w:spacing w:line="200" w:lineRule="exact"/>
      </w:pPr>
    </w:p>
    <w:p w14:paraId="2AB59480" w14:textId="36BD21FB" w:rsidR="00A81E6A" w:rsidRPr="00766D03" w:rsidRDefault="00502E63" w:rsidP="00A81E6A">
      <w:pPr>
        <w:spacing w:line="300" w:lineRule="exact"/>
        <w:ind w:left="100" w:right="-62"/>
        <w:rPr>
          <w:bCs/>
          <w:position w:val="-1"/>
          <w:sz w:val="32"/>
          <w:szCs w:val="28"/>
          <w:u w:val="single"/>
        </w:rPr>
      </w:pPr>
      <w:r w:rsidRPr="00766D03">
        <w:rPr>
          <w:bCs/>
          <w:spacing w:val="-2"/>
          <w:position w:val="-1"/>
          <w:sz w:val="32"/>
          <w:szCs w:val="28"/>
          <w:u w:val="single"/>
        </w:rPr>
        <w:t>A</w:t>
      </w:r>
      <w:r w:rsidRPr="00766D03">
        <w:rPr>
          <w:bCs/>
          <w:position w:val="-1"/>
          <w:sz w:val="32"/>
          <w:szCs w:val="28"/>
          <w:u w:val="single"/>
        </w:rPr>
        <w:t>p</w:t>
      </w:r>
      <w:r w:rsidRPr="00766D03">
        <w:rPr>
          <w:bCs/>
          <w:spacing w:val="-1"/>
          <w:position w:val="-1"/>
          <w:sz w:val="32"/>
          <w:szCs w:val="28"/>
          <w:u w:val="single"/>
        </w:rPr>
        <w:t>p</w:t>
      </w:r>
      <w:r w:rsidRPr="00766D03">
        <w:rPr>
          <w:bCs/>
          <w:spacing w:val="2"/>
          <w:position w:val="-1"/>
          <w:sz w:val="32"/>
          <w:szCs w:val="28"/>
          <w:u w:val="single"/>
        </w:rPr>
        <w:t>li</w:t>
      </w:r>
      <w:r w:rsidRPr="00766D03">
        <w:rPr>
          <w:bCs/>
          <w:position w:val="-1"/>
          <w:sz w:val="32"/>
          <w:szCs w:val="28"/>
          <w:u w:val="single"/>
        </w:rPr>
        <w:t>ca</w:t>
      </w:r>
      <w:r w:rsidRPr="00766D03">
        <w:rPr>
          <w:bCs/>
          <w:spacing w:val="2"/>
          <w:position w:val="-1"/>
          <w:sz w:val="32"/>
          <w:szCs w:val="28"/>
          <w:u w:val="single"/>
        </w:rPr>
        <w:t>ti</w:t>
      </w:r>
      <w:r w:rsidR="00766D03" w:rsidRPr="00766D03">
        <w:rPr>
          <w:bCs/>
          <w:position w:val="-1"/>
          <w:sz w:val="32"/>
          <w:szCs w:val="28"/>
          <w:u w:val="single"/>
        </w:rPr>
        <w:t>o</w:t>
      </w:r>
      <w:r w:rsidRPr="00766D03">
        <w:rPr>
          <w:bCs/>
          <w:position w:val="-1"/>
          <w:sz w:val="32"/>
          <w:szCs w:val="28"/>
          <w:u w:val="single"/>
        </w:rPr>
        <w:t>n</w:t>
      </w:r>
    </w:p>
    <w:p w14:paraId="130EC513" w14:textId="77777777" w:rsidR="00A81E6A" w:rsidRPr="009527D5" w:rsidRDefault="00A81E6A" w:rsidP="00A81E6A">
      <w:pPr>
        <w:spacing w:before="24"/>
        <w:rPr>
          <w:sz w:val="28"/>
          <w:szCs w:val="28"/>
        </w:rPr>
      </w:pPr>
    </w:p>
    <w:p w14:paraId="38AB23D3" w14:textId="77777777" w:rsidR="00A81E6A" w:rsidRPr="009527D5" w:rsidRDefault="00A81E6A" w:rsidP="00766D03">
      <w:pPr>
        <w:pStyle w:val="NoSpacing"/>
      </w:pPr>
    </w:p>
    <w:p w14:paraId="188A18CA" w14:textId="065343D3" w:rsidR="00A81E6A" w:rsidRPr="009527D5" w:rsidRDefault="00A81E6A" w:rsidP="00766D03">
      <w:pPr>
        <w:pStyle w:val="NoSpacing"/>
        <w:bidi/>
        <w:jc w:val="center"/>
      </w:pPr>
      <w:r w:rsidRPr="009527D5">
        <w:rPr>
          <w:rFonts w:eastAsia="Verdana"/>
        </w:rPr>
        <w:t xml:space="preserve">•  </w:t>
      </w:r>
      <w:r w:rsidR="00766D03">
        <w:rPr>
          <w:rFonts w:eastAsia="Verdana"/>
        </w:rPr>
        <w:t>this circuit can be used in digital traffic control system</w:t>
      </w:r>
    </w:p>
    <w:p w14:paraId="04E5CDA3" w14:textId="77777777" w:rsidR="00A81E6A" w:rsidRPr="009527D5" w:rsidRDefault="00A81E6A" w:rsidP="00766D03">
      <w:pPr>
        <w:pStyle w:val="NoSpacing"/>
      </w:pPr>
    </w:p>
    <w:p w14:paraId="7F0E87EE" w14:textId="77777777" w:rsidR="00A81E6A" w:rsidRPr="00766D03" w:rsidRDefault="00A81E6A" w:rsidP="00A81E6A">
      <w:pPr>
        <w:ind w:left="100"/>
        <w:rPr>
          <w:bCs/>
          <w:spacing w:val="1"/>
          <w:sz w:val="28"/>
          <w:szCs w:val="28"/>
          <w:u w:val="single"/>
        </w:rPr>
      </w:pPr>
      <w:r w:rsidRPr="00766D03">
        <w:rPr>
          <w:bCs/>
          <w:spacing w:val="-2"/>
          <w:sz w:val="28"/>
          <w:szCs w:val="28"/>
          <w:u w:val="single"/>
        </w:rPr>
        <w:t>A</w:t>
      </w:r>
      <w:r w:rsidRPr="00766D03">
        <w:rPr>
          <w:bCs/>
          <w:sz w:val="28"/>
          <w:szCs w:val="28"/>
          <w:u w:val="single"/>
        </w:rPr>
        <w:t>dva</w:t>
      </w:r>
      <w:r w:rsidRPr="00766D03">
        <w:rPr>
          <w:bCs/>
          <w:spacing w:val="-1"/>
          <w:sz w:val="28"/>
          <w:szCs w:val="28"/>
          <w:u w:val="single"/>
        </w:rPr>
        <w:t>n</w:t>
      </w:r>
      <w:r w:rsidRPr="00766D03">
        <w:rPr>
          <w:bCs/>
          <w:spacing w:val="1"/>
          <w:sz w:val="28"/>
          <w:szCs w:val="28"/>
          <w:u w:val="single"/>
        </w:rPr>
        <w:t>t</w:t>
      </w:r>
      <w:r w:rsidRPr="00766D03">
        <w:rPr>
          <w:bCs/>
          <w:sz w:val="28"/>
          <w:szCs w:val="28"/>
          <w:u w:val="single"/>
        </w:rPr>
        <w:t>ages:</w:t>
      </w:r>
    </w:p>
    <w:p w14:paraId="6B81AB9F" w14:textId="77777777" w:rsidR="00A81E6A" w:rsidRPr="009527D5" w:rsidRDefault="00A81E6A" w:rsidP="00A81E6A">
      <w:pPr>
        <w:spacing w:before="5" w:line="180" w:lineRule="exact"/>
        <w:rPr>
          <w:sz w:val="18"/>
          <w:szCs w:val="18"/>
        </w:rPr>
      </w:pPr>
    </w:p>
    <w:p w14:paraId="68A1DDD5" w14:textId="44A3914F" w:rsidR="00A81E6A" w:rsidRPr="009527D5" w:rsidRDefault="00A81E6A" w:rsidP="00A81E6A">
      <w:pPr>
        <w:ind w:left="461"/>
        <w:rPr>
          <w:sz w:val="24"/>
          <w:szCs w:val="24"/>
        </w:rPr>
      </w:pPr>
      <w:r w:rsidRPr="009527D5">
        <w:rPr>
          <w:sz w:val="24"/>
          <w:szCs w:val="24"/>
        </w:rPr>
        <w:t xml:space="preserve">•   </w:t>
      </w:r>
      <w:r w:rsidR="00766D03">
        <w:rPr>
          <w:sz w:val="24"/>
          <w:szCs w:val="24"/>
        </w:rPr>
        <w:t xml:space="preserve">By using digital traffic control </w:t>
      </w:r>
      <w:proofErr w:type="gramStart"/>
      <w:r w:rsidR="00766D03">
        <w:rPr>
          <w:sz w:val="24"/>
          <w:szCs w:val="24"/>
        </w:rPr>
        <w:t>system</w:t>
      </w:r>
      <w:proofErr w:type="gramEnd"/>
      <w:r w:rsidR="00766D03">
        <w:rPr>
          <w:sz w:val="24"/>
          <w:szCs w:val="24"/>
        </w:rPr>
        <w:t xml:space="preserve"> we do not to </w:t>
      </w:r>
      <w:proofErr w:type="spellStart"/>
      <w:r w:rsidR="00766D03">
        <w:rPr>
          <w:sz w:val="24"/>
          <w:szCs w:val="24"/>
        </w:rPr>
        <w:t>diploy</w:t>
      </w:r>
      <w:proofErr w:type="spellEnd"/>
      <w:r w:rsidR="00766D03">
        <w:rPr>
          <w:sz w:val="24"/>
          <w:szCs w:val="24"/>
        </w:rPr>
        <w:t xml:space="preserve"> traffic police man on roads.</w:t>
      </w:r>
      <w:r w:rsidRPr="009527D5">
        <w:rPr>
          <w:spacing w:val="36"/>
          <w:sz w:val="24"/>
          <w:szCs w:val="24"/>
        </w:rPr>
        <w:t xml:space="preserve"> </w:t>
      </w:r>
    </w:p>
    <w:p w14:paraId="24C823F3" w14:textId="77777777" w:rsidR="003934C8" w:rsidRPr="006242B7" w:rsidRDefault="00502E63" w:rsidP="00766D03">
      <w:pPr>
        <w:pStyle w:val="Heading1"/>
        <w:sectPr w:rsidR="003934C8" w:rsidRPr="006242B7">
          <w:pgSz w:w="12240" w:h="15840"/>
          <w:pgMar w:top="1380" w:right="1720" w:bottom="280" w:left="620" w:header="720" w:footer="720" w:gutter="0"/>
          <w:cols w:num="2" w:space="720" w:equalWidth="0">
            <w:col w:w="1599" w:space="437"/>
            <w:col w:w="7864"/>
          </w:cols>
        </w:sectPr>
      </w:pPr>
      <w:r w:rsidRPr="009527D5">
        <w:br w:type="column"/>
      </w:r>
      <w:r w:rsidRPr="006242B7">
        <w:rPr>
          <w:spacing w:val="-2"/>
        </w:rPr>
        <w:t>A</w:t>
      </w:r>
      <w:r w:rsidRPr="006242B7">
        <w:t>PP</w:t>
      </w:r>
      <w:r w:rsidRPr="006242B7">
        <w:rPr>
          <w:spacing w:val="-2"/>
        </w:rPr>
        <w:t>L</w:t>
      </w:r>
      <w:r w:rsidRPr="006242B7">
        <w:rPr>
          <w:spacing w:val="1"/>
        </w:rPr>
        <w:t>I</w:t>
      </w:r>
      <w:r w:rsidRPr="006242B7">
        <w:rPr>
          <w:spacing w:val="3"/>
        </w:rPr>
        <w:t>C</w:t>
      </w:r>
      <w:r w:rsidRPr="006242B7">
        <w:rPr>
          <w:spacing w:val="-2"/>
        </w:rPr>
        <w:t>AT</w:t>
      </w:r>
      <w:r w:rsidRPr="006242B7">
        <w:rPr>
          <w:spacing w:val="1"/>
        </w:rPr>
        <w:t>I</w:t>
      </w:r>
      <w:r w:rsidRPr="006242B7">
        <w:rPr>
          <w:spacing w:val="2"/>
        </w:rPr>
        <w:t>O</w:t>
      </w:r>
      <w:r w:rsidRPr="006242B7">
        <w:t>N</w:t>
      </w:r>
      <w:r w:rsidRPr="006242B7">
        <w:rPr>
          <w:spacing w:val="-2"/>
        </w:rPr>
        <w:t xml:space="preserve"> </w:t>
      </w:r>
      <w:r w:rsidRPr="006242B7">
        <w:rPr>
          <w:spacing w:val="3"/>
        </w:rPr>
        <w:t>A</w:t>
      </w:r>
      <w:r w:rsidRPr="006242B7">
        <w:rPr>
          <w:spacing w:val="-2"/>
        </w:rPr>
        <w:t>N</w:t>
      </w:r>
      <w:r w:rsidRPr="006242B7">
        <w:t>D</w:t>
      </w:r>
      <w:r w:rsidRPr="006242B7">
        <w:rPr>
          <w:spacing w:val="3"/>
        </w:rPr>
        <w:t xml:space="preserve"> </w:t>
      </w:r>
      <w:r w:rsidR="006242B7">
        <w:t>ADVANTAGES</w:t>
      </w:r>
    </w:p>
    <w:p w14:paraId="2D17E683" w14:textId="77777777" w:rsidR="003934C8" w:rsidRPr="009527D5" w:rsidRDefault="003934C8">
      <w:pPr>
        <w:spacing w:before="17" w:line="220" w:lineRule="exact"/>
        <w:rPr>
          <w:sz w:val="22"/>
          <w:szCs w:val="22"/>
        </w:rPr>
      </w:pPr>
    </w:p>
    <w:p w14:paraId="08F30323" w14:textId="77777777" w:rsidR="002565FE" w:rsidRPr="009527D5" w:rsidRDefault="002565FE" w:rsidP="002565FE">
      <w:pPr>
        <w:jc w:val="both"/>
        <w:rPr>
          <w:b/>
          <w:sz w:val="32"/>
        </w:rPr>
      </w:pPr>
    </w:p>
    <w:p w14:paraId="6DCC1D7E" w14:textId="77777777" w:rsidR="002565FE" w:rsidRPr="009527D5" w:rsidRDefault="002565FE" w:rsidP="002565FE">
      <w:pPr>
        <w:jc w:val="both"/>
        <w:rPr>
          <w:b/>
          <w:sz w:val="32"/>
        </w:rPr>
      </w:pPr>
      <w:r w:rsidRPr="009527D5">
        <w:rPr>
          <w:b/>
          <w:sz w:val="32"/>
        </w:rPr>
        <w:t>GROUP MEMBER NAMES:</w:t>
      </w:r>
    </w:p>
    <w:p w14:paraId="4A946B6D" w14:textId="77777777" w:rsidR="00121FF3" w:rsidRPr="009527D5" w:rsidRDefault="00121FF3" w:rsidP="002565FE">
      <w:pPr>
        <w:jc w:val="both"/>
        <w:rPr>
          <w:b/>
          <w:sz w:val="32"/>
        </w:rPr>
      </w:pPr>
    </w:p>
    <w:p w14:paraId="5044FF42" w14:textId="361EB059" w:rsidR="003934C8" w:rsidRPr="009527D5" w:rsidRDefault="002565FE" w:rsidP="002565FE">
      <w:pPr>
        <w:jc w:val="both"/>
        <w:rPr>
          <w:sz w:val="28"/>
        </w:rPr>
      </w:pPr>
      <w:r w:rsidRPr="009527D5">
        <w:rPr>
          <w:sz w:val="28"/>
        </w:rPr>
        <w:t>Abrar Ul Abdin: CS191007</w:t>
      </w:r>
    </w:p>
    <w:sectPr w:rsidR="003934C8" w:rsidRPr="009527D5">
      <w:pgSz w:w="12240" w:h="15840"/>
      <w:pgMar w:top="1380" w:right="17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3F59F" w14:textId="77777777" w:rsidR="00C05006" w:rsidRDefault="00C05006" w:rsidP="005A78A4">
      <w:r>
        <w:separator/>
      </w:r>
    </w:p>
  </w:endnote>
  <w:endnote w:type="continuationSeparator" w:id="0">
    <w:p w14:paraId="0B5A3BDD" w14:textId="77777777" w:rsidR="00C05006" w:rsidRDefault="00C05006" w:rsidP="005A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14879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DEF448" w14:textId="48BC3C00" w:rsidR="005A78A4" w:rsidRDefault="005A78A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110" w:rsidRPr="0063211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4E37D0" w14:textId="77777777" w:rsidR="005A78A4" w:rsidRDefault="005A7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03B0" w14:textId="77777777" w:rsidR="00C05006" w:rsidRDefault="00C05006" w:rsidP="005A78A4">
      <w:r>
        <w:separator/>
      </w:r>
    </w:p>
  </w:footnote>
  <w:footnote w:type="continuationSeparator" w:id="0">
    <w:p w14:paraId="110CA991" w14:textId="77777777" w:rsidR="00C05006" w:rsidRDefault="00C05006" w:rsidP="005A7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2458"/>
    <w:multiLevelType w:val="hybridMultilevel"/>
    <w:tmpl w:val="002ABF00"/>
    <w:lvl w:ilvl="0" w:tplc="5F629396">
      <w:numFmt w:val="bullet"/>
      <w:lvlText w:val="•"/>
      <w:lvlJc w:val="left"/>
      <w:pPr>
        <w:ind w:left="701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2048"/>
    <w:multiLevelType w:val="hybridMultilevel"/>
    <w:tmpl w:val="2E22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D5C84"/>
    <w:multiLevelType w:val="hybridMultilevel"/>
    <w:tmpl w:val="FB688B1A"/>
    <w:lvl w:ilvl="0" w:tplc="0409000F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3" w15:restartNumberingAfterBreak="0">
    <w:nsid w:val="58B44A77"/>
    <w:multiLevelType w:val="multilevel"/>
    <w:tmpl w:val="0BCE18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2272B7E"/>
    <w:multiLevelType w:val="hybridMultilevel"/>
    <w:tmpl w:val="9F5885E4"/>
    <w:lvl w:ilvl="0" w:tplc="04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5" w15:restartNumberingAfterBreak="0">
    <w:nsid w:val="6D290236"/>
    <w:multiLevelType w:val="hybridMultilevel"/>
    <w:tmpl w:val="5BF684F4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6" w15:restartNumberingAfterBreak="0">
    <w:nsid w:val="6D6204B3"/>
    <w:multiLevelType w:val="hybridMultilevel"/>
    <w:tmpl w:val="75C20398"/>
    <w:lvl w:ilvl="0" w:tplc="5F629396">
      <w:numFmt w:val="bullet"/>
      <w:lvlText w:val="•"/>
      <w:lvlJc w:val="left"/>
      <w:pPr>
        <w:ind w:left="701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4C8"/>
    <w:rsid w:val="000315CC"/>
    <w:rsid w:val="00037574"/>
    <w:rsid w:val="000450B0"/>
    <w:rsid w:val="0011296F"/>
    <w:rsid w:val="00121FF3"/>
    <w:rsid w:val="00150C36"/>
    <w:rsid w:val="0018268A"/>
    <w:rsid w:val="001D569C"/>
    <w:rsid w:val="00246CFC"/>
    <w:rsid w:val="00250690"/>
    <w:rsid w:val="002565FE"/>
    <w:rsid w:val="002616B0"/>
    <w:rsid w:val="002A71F1"/>
    <w:rsid w:val="002C3B36"/>
    <w:rsid w:val="002C4C37"/>
    <w:rsid w:val="002E5B44"/>
    <w:rsid w:val="00303391"/>
    <w:rsid w:val="003414C1"/>
    <w:rsid w:val="0036690C"/>
    <w:rsid w:val="003934C8"/>
    <w:rsid w:val="00396FA8"/>
    <w:rsid w:val="003A6922"/>
    <w:rsid w:val="00462290"/>
    <w:rsid w:val="004B1803"/>
    <w:rsid w:val="00502E63"/>
    <w:rsid w:val="00557B64"/>
    <w:rsid w:val="005A78A4"/>
    <w:rsid w:val="006242B7"/>
    <w:rsid w:val="00632110"/>
    <w:rsid w:val="006B187F"/>
    <w:rsid w:val="00701270"/>
    <w:rsid w:val="00766D03"/>
    <w:rsid w:val="007E6AD1"/>
    <w:rsid w:val="008A2B73"/>
    <w:rsid w:val="008F0E3B"/>
    <w:rsid w:val="009527D5"/>
    <w:rsid w:val="00A068C0"/>
    <w:rsid w:val="00A42A22"/>
    <w:rsid w:val="00A81E6A"/>
    <w:rsid w:val="00AC088B"/>
    <w:rsid w:val="00B135F2"/>
    <w:rsid w:val="00BA3612"/>
    <w:rsid w:val="00C006BB"/>
    <w:rsid w:val="00C05006"/>
    <w:rsid w:val="00C314B3"/>
    <w:rsid w:val="00C56F1E"/>
    <w:rsid w:val="00CB4A9C"/>
    <w:rsid w:val="00D71AAE"/>
    <w:rsid w:val="00E03B4E"/>
    <w:rsid w:val="00F62D96"/>
    <w:rsid w:val="00F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1995"/>
  <w15:docId w15:val="{4AA8B1C2-7555-440E-9370-AD4FB4EB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link w:val="NoSpacingChar"/>
    <w:uiPriority w:val="1"/>
    <w:qFormat/>
    <w:rsid w:val="002616B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616B0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A78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8A4"/>
  </w:style>
  <w:style w:type="paragraph" w:styleId="Footer">
    <w:name w:val="footer"/>
    <w:basedOn w:val="Normal"/>
    <w:link w:val="FooterChar"/>
    <w:uiPriority w:val="99"/>
    <w:unhideWhenUsed/>
    <w:rsid w:val="005A78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8A4"/>
  </w:style>
  <w:style w:type="paragraph" w:styleId="ListParagraph">
    <w:name w:val="List Paragraph"/>
    <w:basedOn w:val="Normal"/>
    <w:uiPriority w:val="34"/>
    <w:qFormat/>
    <w:rsid w:val="0036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1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265819-2883-424B-BFB8-1E64939C4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TRAFFIC LIGHT SYSTEM</vt:lpstr>
    </vt:vector>
  </TitlesOfParts>
  <Company>PROJECT REPORT BY: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TRAFFIC LIGHT SYSTEM</dc:title>
  <dc:subject>BASIC ELECTRONICS LAB</dc:subject>
  <dc:creator>Muhammad Anas</dc:creator>
  <cp:lastModifiedBy>Abrar Ul Abdin</cp:lastModifiedBy>
  <cp:revision>43</cp:revision>
  <cp:lastPrinted>2020-06-28T18:33:00Z</cp:lastPrinted>
  <dcterms:created xsi:type="dcterms:W3CDTF">2020-06-29T05:03:00Z</dcterms:created>
  <dcterms:modified xsi:type="dcterms:W3CDTF">2023-08-07T09:28:00Z</dcterms:modified>
  <cp:category>Abrar Ul Abdin</cp:category>
</cp:coreProperties>
</file>